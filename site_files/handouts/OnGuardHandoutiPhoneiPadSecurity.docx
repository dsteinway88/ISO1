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6DE" w:rsidRDefault="001475B4" w:rsidP="00A45587">
      <w:pPr>
        <w:pStyle w:val="BodyText"/>
        <w:spacing w:before="0"/>
      </w:pPr>
      <w:r w:rsidRPr="001475B4">
        <w:t>The ABA Model Rules of Professional Conduct require lawyers to use technology competently and to consider the risk and sensitivity of the way confidential</w:t>
      </w:r>
      <w:r w:rsidR="00BC63F1">
        <w:t xml:space="preserve"> client information is handled.</w:t>
      </w:r>
    </w:p>
    <w:p w:rsidR="00BC63F1" w:rsidRDefault="005434D3" w:rsidP="00A45587">
      <w:pPr>
        <w:pStyle w:val="BodyText"/>
        <w:spacing w:before="0"/>
      </w:pPr>
      <w:r>
        <w:t>Many legal professionals have incorporated iOS devices into their daily workflows, whether simply to manage their email and contacts or to perform more extensive document work</w:t>
      </w:r>
      <w:r w:rsidR="00BC63F1">
        <w:t>.</w:t>
      </w:r>
    </w:p>
    <w:p w:rsidR="00613518" w:rsidRDefault="00BF2193" w:rsidP="00A45587">
      <w:pPr>
        <w:pStyle w:val="BodyText"/>
        <w:spacing w:before="0"/>
      </w:pPr>
      <w:r>
        <w:t xml:space="preserve">To </w:t>
      </w:r>
      <w:r w:rsidR="005434D3">
        <w:t xml:space="preserve">help protect against the </w:t>
      </w:r>
      <w:r>
        <w:t>loss of firm, client, or person</w:t>
      </w:r>
      <w:r w:rsidR="001475B4">
        <w:t xml:space="preserve">al information, </w:t>
      </w:r>
      <w:r w:rsidR="005434D3">
        <w:t xml:space="preserve">it’s a best practice to </w:t>
      </w:r>
      <w:r w:rsidR="001475B4">
        <w:t xml:space="preserve">enable </w:t>
      </w:r>
      <w:r w:rsidR="005434D3">
        <w:t xml:space="preserve">a number of </w:t>
      </w:r>
      <w:r w:rsidR="001475B4">
        <w:t>security measures on your iOS devices.</w:t>
      </w:r>
    </w:p>
    <w:p w:rsidR="00912132" w:rsidRPr="00FD74FE" w:rsidRDefault="00C7605D" w:rsidP="00C7605D">
      <w:pPr>
        <w:pStyle w:val="Heading1"/>
      </w:pPr>
      <w:r w:rsidRPr="00FD74FE">
        <w:t xml:space="preserve">Implement </w:t>
      </w:r>
      <w:r w:rsidR="004C24DF">
        <w:t xml:space="preserve">a </w:t>
      </w:r>
      <w:r w:rsidRPr="00FD74FE">
        <w:t>Strong Passcode</w:t>
      </w:r>
    </w:p>
    <w:p w:rsidR="005436DE" w:rsidRDefault="005436DE" w:rsidP="00FD74FE">
      <w:pPr>
        <w:pStyle w:val="BodyText"/>
      </w:pPr>
      <w:r w:rsidRPr="005436DE">
        <w:t>The strong passcode option on your iPhone</w:t>
      </w:r>
      <w:r w:rsidR="00505C70">
        <w:t>*</w:t>
      </w:r>
      <w:r w:rsidRPr="005436DE">
        <w:t xml:space="preserve"> and iPad</w:t>
      </w:r>
      <w:r w:rsidR="00505C70">
        <w:t>*</w:t>
      </w:r>
      <w:r w:rsidRPr="005436DE">
        <w:t xml:space="preserve"> allows you to create a passcode that incorporates letters, numbers, and even special characters. Adding a strong passcode to your device helps strengthen protection against unauthorized access</w:t>
      </w:r>
      <w:r w:rsidR="00DA063B">
        <w:t>.</w:t>
      </w:r>
    </w:p>
    <w:p w:rsidR="00FD74FE" w:rsidRPr="00FD74FE" w:rsidRDefault="00FD74FE" w:rsidP="00FD74FE">
      <w:pPr>
        <w:pStyle w:val="BodyText"/>
      </w:pPr>
      <w:r>
        <w:t>To create a strong passcode:</w:t>
      </w:r>
    </w:p>
    <w:p w:rsidR="0001080C" w:rsidRDefault="005436DE" w:rsidP="00FD74FE">
      <w:pPr>
        <w:pStyle w:val="BodyText4"/>
        <w:rPr>
          <w:rFonts w:eastAsiaTheme="minorHAnsi"/>
        </w:rPr>
      </w:pPr>
      <w:r w:rsidRPr="00FD74FE">
        <w:rPr>
          <w:noProof/>
          <w:lang w:bidi="ar-SA"/>
        </w:rPr>
        <w:drawing>
          <wp:anchor distT="0" distB="0" distL="114300" distR="114300" simplePos="0" relativeHeight="251658240" behindDoc="0" locked="0" layoutInCell="1" allowOverlap="1" wp14:anchorId="3149D2E2" wp14:editId="782C01A3">
            <wp:simplePos x="0" y="0"/>
            <wp:positionH relativeFrom="column">
              <wp:posOffset>2628900</wp:posOffset>
            </wp:positionH>
            <wp:positionV relativeFrom="paragraph">
              <wp:posOffset>63500</wp:posOffset>
            </wp:positionV>
            <wp:extent cx="318770" cy="396875"/>
            <wp:effectExtent l="0" t="0" r="5080" b="3175"/>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770" cy="396875"/>
                    </a:xfrm>
                    <a:prstGeom prst="rect">
                      <a:avLst/>
                    </a:prstGeom>
                  </pic:spPr>
                </pic:pic>
              </a:graphicData>
            </a:graphic>
            <wp14:sizeRelH relativeFrom="page">
              <wp14:pctWidth>0</wp14:pctWidth>
            </wp14:sizeRelH>
            <wp14:sizeRelV relativeFrom="page">
              <wp14:pctHeight>0</wp14:pctHeight>
            </wp14:sizeRelV>
          </wp:anchor>
        </w:drawing>
      </w:r>
      <w:r w:rsidR="005434D3">
        <w:rPr>
          <w:rFonts w:eastAsiaTheme="minorHAnsi"/>
        </w:rPr>
        <w:t>Open</w:t>
      </w:r>
      <w:r w:rsidR="005434D3" w:rsidRPr="00FD74FE">
        <w:rPr>
          <w:rFonts w:eastAsiaTheme="minorHAnsi"/>
        </w:rPr>
        <w:t xml:space="preserve"> </w:t>
      </w:r>
      <w:r w:rsidR="00E82204" w:rsidRPr="00FD74FE">
        <w:rPr>
          <w:rFonts w:eastAsiaTheme="minorHAnsi"/>
        </w:rPr>
        <w:t xml:space="preserve">the </w:t>
      </w:r>
      <w:r w:rsidR="00E82204" w:rsidRPr="00FD74FE">
        <w:rPr>
          <w:rFonts w:eastAsiaTheme="minorHAnsi"/>
          <w:b/>
          <w:bCs/>
        </w:rPr>
        <w:t>Settings</w:t>
      </w:r>
      <w:r w:rsidR="00E82204" w:rsidRPr="00FD74FE">
        <w:rPr>
          <w:rFonts w:eastAsiaTheme="minorHAnsi"/>
        </w:rPr>
        <w:t xml:space="preserve"> app on the iOS </w:t>
      </w:r>
      <w:r w:rsidR="005434D3">
        <w:rPr>
          <w:rFonts w:eastAsiaTheme="minorHAnsi"/>
        </w:rPr>
        <w:t>device</w:t>
      </w:r>
      <w:r w:rsidR="00E82204" w:rsidRPr="00FD74FE">
        <w:rPr>
          <w:rFonts w:eastAsiaTheme="minorHAnsi"/>
        </w:rPr>
        <w:t>.</w:t>
      </w:r>
    </w:p>
    <w:p w:rsidR="0001080C" w:rsidRDefault="00E82204" w:rsidP="00FD74FE">
      <w:pPr>
        <w:pStyle w:val="BodyText4"/>
        <w:rPr>
          <w:rFonts w:eastAsiaTheme="minorHAnsi"/>
        </w:rPr>
      </w:pPr>
      <w:r w:rsidRPr="00FD74FE">
        <w:rPr>
          <w:rFonts w:eastAsiaTheme="minorHAnsi"/>
        </w:rPr>
        <w:t xml:space="preserve">To display the passcode options, from the </w:t>
      </w:r>
      <w:r w:rsidRPr="00FD74FE">
        <w:rPr>
          <w:rFonts w:eastAsiaTheme="minorHAnsi"/>
          <w:b/>
          <w:bCs/>
        </w:rPr>
        <w:t>General</w:t>
      </w:r>
      <w:r w:rsidRPr="00FD74FE">
        <w:rPr>
          <w:rFonts w:eastAsiaTheme="minorHAnsi"/>
        </w:rPr>
        <w:t xml:space="preserve"> settings, tap </w:t>
      </w:r>
      <w:r w:rsidRPr="00FD74FE">
        <w:rPr>
          <w:rFonts w:eastAsiaTheme="minorHAnsi"/>
          <w:b/>
          <w:bCs/>
        </w:rPr>
        <w:t>Passcode Lock</w:t>
      </w:r>
      <w:r w:rsidRPr="00FD74FE">
        <w:rPr>
          <w:rFonts w:eastAsiaTheme="minorHAnsi"/>
        </w:rPr>
        <w:t>.</w:t>
      </w:r>
    </w:p>
    <w:p w:rsidR="005436DE" w:rsidRPr="00FD74FE" w:rsidRDefault="005436DE" w:rsidP="001144CD">
      <w:pPr>
        <w:pStyle w:val="Graphic"/>
      </w:pPr>
      <w:r w:rsidRPr="005436DE">
        <w:drawing>
          <wp:inline distT="0" distB="0" distL="0" distR="0" wp14:anchorId="4B47CCBD" wp14:editId="1C865889">
            <wp:extent cx="2623331" cy="2028825"/>
            <wp:effectExtent l="19050" t="19050" r="24765" b="9525"/>
            <wp:docPr id="9" name="Picture 8">
              <a:hlinkClick xmlns:a="http://schemas.openxmlformats.org/drawingml/2006/main" r:id="" action="ppaction://hlinkshowjump?jump=nextsli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hlinkClick r:id="" action="ppaction://hlinkshowjump?jump=nextslide"/>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9895" cy="2026168"/>
                    </a:xfrm>
                    <a:prstGeom prst="rect">
                      <a:avLst/>
                    </a:prstGeom>
                    <a:ln w="3175">
                      <a:solidFill>
                        <a:schemeClr val="tx1"/>
                      </a:solidFill>
                    </a:ln>
                  </pic:spPr>
                </pic:pic>
              </a:graphicData>
            </a:graphic>
          </wp:inline>
        </w:drawing>
      </w:r>
    </w:p>
    <w:p w:rsidR="0001080C" w:rsidRDefault="00E82204" w:rsidP="00FD74FE">
      <w:pPr>
        <w:pStyle w:val="BodyText4"/>
        <w:rPr>
          <w:rFonts w:eastAsiaTheme="minorHAnsi"/>
        </w:rPr>
      </w:pPr>
      <w:r w:rsidRPr="00FD74FE">
        <w:rPr>
          <w:rFonts w:eastAsiaTheme="minorHAnsi"/>
        </w:rPr>
        <w:t xml:space="preserve">To create a more secure passcode, begin by turning off </w:t>
      </w:r>
      <w:r w:rsidRPr="00FD74FE">
        <w:rPr>
          <w:rFonts w:eastAsiaTheme="minorHAnsi"/>
          <w:b/>
          <w:bCs/>
        </w:rPr>
        <w:t xml:space="preserve">Simple Passcode </w:t>
      </w:r>
      <w:r w:rsidRPr="00FD74FE">
        <w:rPr>
          <w:rFonts w:eastAsiaTheme="minorHAnsi"/>
        </w:rPr>
        <w:t>by sliding the button to the left.</w:t>
      </w:r>
    </w:p>
    <w:p w:rsidR="00FD74FE" w:rsidRDefault="00FD74FE" w:rsidP="001144CD">
      <w:pPr>
        <w:pStyle w:val="Graphic"/>
      </w:pPr>
      <w:r w:rsidRPr="00FD74FE">
        <w:drawing>
          <wp:inline distT="0" distB="0" distL="0" distR="0" wp14:anchorId="68FF4C7E" wp14:editId="25267DFA">
            <wp:extent cx="1455089" cy="147624"/>
            <wp:effectExtent l="19050" t="19050" r="12065" b="2413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8740" cy="146980"/>
                    </a:xfrm>
                    <a:prstGeom prst="rect">
                      <a:avLst/>
                    </a:prstGeom>
                    <a:ln>
                      <a:solidFill>
                        <a:schemeClr val="tx1"/>
                      </a:solidFill>
                    </a:ln>
                  </pic:spPr>
                </pic:pic>
              </a:graphicData>
            </a:graphic>
          </wp:inline>
        </w:drawing>
      </w:r>
    </w:p>
    <w:p w:rsidR="00FD74FE" w:rsidRDefault="00FD74FE" w:rsidP="00FD74FE">
      <w:pPr>
        <w:pStyle w:val="BodyText4"/>
        <w:rPr>
          <w:rFonts w:eastAsiaTheme="minorHAnsi"/>
        </w:rPr>
      </w:pPr>
      <w:r w:rsidRPr="00FD74FE">
        <w:rPr>
          <w:rFonts w:eastAsiaTheme="minorHAnsi"/>
        </w:rPr>
        <w:t xml:space="preserve">Tap </w:t>
      </w:r>
      <w:r w:rsidRPr="00FD74FE">
        <w:rPr>
          <w:rFonts w:eastAsiaTheme="minorHAnsi"/>
          <w:b/>
          <w:bCs/>
        </w:rPr>
        <w:t xml:space="preserve">Turn Passcode On </w:t>
      </w:r>
      <w:r w:rsidRPr="00FD74FE">
        <w:rPr>
          <w:rFonts w:eastAsiaTheme="minorHAnsi"/>
        </w:rPr>
        <w:t xml:space="preserve">and enter a longer passcode containing a combination of upper and lower case </w:t>
      </w:r>
      <w:r w:rsidR="00BF2193">
        <w:rPr>
          <w:rFonts w:eastAsiaTheme="minorHAnsi"/>
        </w:rPr>
        <w:t>letters</w:t>
      </w:r>
      <w:r w:rsidRPr="00FD74FE">
        <w:rPr>
          <w:rFonts w:eastAsiaTheme="minorHAnsi"/>
        </w:rPr>
        <w:t>, numbers, and special characters</w:t>
      </w:r>
      <w:r>
        <w:rPr>
          <w:rFonts w:eastAsiaTheme="minorHAnsi"/>
        </w:rPr>
        <w:t>.</w:t>
      </w:r>
    </w:p>
    <w:p w:rsidR="00FD74FE" w:rsidRDefault="00FD74FE" w:rsidP="00FD74FE">
      <w:pPr>
        <w:pStyle w:val="BodyText4"/>
        <w:rPr>
          <w:rFonts w:eastAsiaTheme="minorHAnsi"/>
        </w:rPr>
      </w:pPr>
      <w:r w:rsidRPr="00FD74FE">
        <w:rPr>
          <w:rFonts w:eastAsiaTheme="minorHAnsi"/>
        </w:rPr>
        <w:t xml:space="preserve">Tap </w:t>
      </w:r>
      <w:r w:rsidRPr="00FD74FE">
        <w:rPr>
          <w:rFonts w:eastAsiaTheme="minorHAnsi"/>
          <w:b/>
          <w:bCs/>
        </w:rPr>
        <w:t>Next</w:t>
      </w:r>
      <w:r w:rsidRPr="00FD74FE">
        <w:rPr>
          <w:rFonts w:eastAsiaTheme="minorHAnsi"/>
        </w:rPr>
        <w:t xml:space="preserve">, reenter the passcode, and tap </w:t>
      </w:r>
      <w:r w:rsidRPr="00FD74FE">
        <w:rPr>
          <w:rFonts w:eastAsiaTheme="minorHAnsi"/>
          <w:b/>
          <w:bCs/>
        </w:rPr>
        <w:t>Done</w:t>
      </w:r>
      <w:r w:rsidRPr="00FD74FE">
        <w:rPr>
          <w:rFonts w:eastAsiaTheme="minorHAnsi"/>
        </w:rPr>
        <w:t xml:space="preserve"> when finished</w:t>
      </w:r>
      <w:r>
        <w:rPr>
          <w:rFonts w:eastAsiaTheme="minorHAnsi"/>
        </w:rPr>
        <w:t>.</w:t>
      </w:r>
    </w:p>
    <w:p w:rsidR="00613518" w:rsidRDefault="00613518" w:rsidP="00613518">
      <w:pPr>
        <w:pStyle w:val="BodyText"/>
      </w:pPr>
      <w:r>
        <w:lastRenderedPageBreak/>
        <w:t xml:space="preserve">To </w:t>
      </w:r>
      <w:r w:rsidR="005434D3">
        <w:t xml:space="preserve">further strengthen the passcode settings on your iOS device: </w:t>
      </w:r>
    </w:p>
    <w:p w:rsidR="0001080C" w:rsidRPr="00613518" w:rsidRDefault="00E82204" w:rsidP="00FE416B">
      <w:pPr>
        <w:pStyle w:val="BodyText3"/>
      </w:pPr>
      <w:r w:rsidRPr="00FE416B">
        <w:t>Tap</w:t>
      </w:r>
      <w:r w:rsidRPr="00613518">
        <w:t xml:space="preserve"> the </w:t>
      </w:r>
      <w:r w:rsidRPr="00117502">
        <w:rPr>
          <w:b/>
          <w:bCs/>
        </w:rPr>
        <w:t>Require Passcode</w:t>
      </w:r>
      <w:r w:rsidRPr="00613518">
        <w:rPr>
          <w:bCs/>
        </w:rPr>
        <w:t xml:space="preserve"> </w:t>
      </w:r>
      <w:r w:rsidR="00BF2193">
        <w:t xml:space="preserve">setting and select </w:t>
      </w:r>
      <w:r w:rsidRPr="00117502">
        <w:rPr>
          <w:b/>
        </w:rPr>
        <w:t>Immediately</w:t>
      </w:r>
      <w:r w:rsidR="00117502">
        <w:t>.</w:t>
      </w:r>
    </w:p>
    <w:p w:rsidR="00613518" w:rsidRDefault="00613518" w:rsidP="00FE416B">
      <w:pPr>
        <w:pStyle w:val="BodyText3"/>
      </w:pPr>
      <w:r w:rsidRPr="00613518">
        <w:t xml:space="preserve">Slide the </w:t>
      </w:r>
      <w:r w:rsidRPr="00613518">
        <w:rPr>
          <w:b/>
          <w:bCs/>
        </w:rPr>
        <w:t xml:space="preserve">Erase Data </w:t>
      </w:r>
      <w:r w:rsidRPr="00613518">
        <w:t xml:space="preserve">button to the right to enable </w:t>
      </w:r>
      <w:r w:rsidR="005434D3">
        <w:t xml:space="preserve">automatic </w:t>
      </w:r>
      <w:r w:rsidRPr="00613518">
        <w:t>data erasure after 10 failed passcode attempts</w:t>
      </w:r>
      <w:r>
        <w:t>.</w:t>
      </w:r>
    </w:p>
    <w:p w:rsidR="00613518" w:rsidRPr="00613518" w:rsidRDefault="00613518" w:rsidP="00FE416B">
      <w:pPr>
        <w:pStyle w:val="BodyText3"/>
      </w:pPr>
      <w:r>
        <w:t xml:space="preserve">From the </w:t>
      </w:r>
      <w:r w:rsidRPr="00015CE0">
        <w:rPr>
          <w:b/>
        </w:rPr>
        <w:t>General</w:t>
      </w:r>
      <w:r>
        <w:t xml:space="preserve"> settings, t</w:t>
      </w:r>
      <w:r w:rsidRPr="00613518">
        <w:t xml:space="preserve">ap </w:t>
      </w:r>
      <w:r w:rsidRPr="00613518">
        <w:rPr>
          <w:b/>
          <w:bCs/>
        </w:rPr>
        <w:t>Auto-Lock</w:t>
      </w:r>
      <w:r w:rsidRPr="00613518">
        <w:t xml:space="preserve"> and select the lowest number</w:t>
      </w:r>
      <w:r w:rsidR="005434D3">
        <w:t xml:space="preserve"> to</w:t>
      </w:r>
      <w:r w:rsidR="00117502">
        <w:t xml:space="preserve"> lock the device when inactive</w:t>
      </w:r>
      <w:r>
        <w:t>.</w:t>
      </w:r>
    </w:p>
    <w:p w:rsidR="00FD74FE" w:rsidRDefault="00613518" w:rsidP="00FD74FE">
      <w:pPr>
        <w:pStyle w:val="Heading1"/>
        <w:rPr>
          <w:rFonts w:eastAsiaTheme="minorHAnsi"/>
        </w:rPr>
      </w:pPr>
      <w:r>
        <w:rPr>
          <w:rFonts w:eastAsiaTheme="minorHAnsi"/>
        </w:rPr>
        <w:t>Disable Notifications, Wi-Fi, Bluetooth</w:t>
      </w:r>
      <w:r w:rsidR="00676A12">
        <w:rPr>
          <w:rFonts w:eastAsiaTheme="minorHAnsi"/>
        </w:rPr>
        <w:t>, and Siri</w:t>
      </w:r>
    </w:p>
    <w:p w:rsidR="00BC63F1" w:rsidRDefault="005434D3" w:rsidP="00613518">
      <w:pPr>
        <w:pStyle w:val="BodyText"/>
      </w:pPr>
      <w:r>
        <w:t>Even when locked, an iOS device can display a variety of sensitive</w:t>
      </w:r>
      <w:r w:rsidR="00FE416B" w:rsidRPr="00FE416B">
        <w:t xml:space="preserve"> information. </w:t>
      </w:r>
      <w:r w:rsidR="005436DE">
        <w:t>If</w:t>
      </w:r>
      <w:r w:rsidR="00FE416B" w:rsidRPr="00FE416B">
        <w:t xml:space="preserve"> your device isn’t within your control, or the screen is visible to others</w:t>
      </w:r>
      <w:r>
        <w:t>, this feature can</w:t>
      </w:r>
      <w:r w:rsidR="00FE416B" w:rsidRPr="00FE416B">
        <w:t xml:space="preserve"> inadvertently disclose confidential information</w:t>
      </w:r>
      <w:r w:rsidR="00BC63F1">
        <w:t>.</w:t>
      </w:r>
    </w:p>
    <w:p w:rsidR="00FE416B" w:rsidRDefault="00676A12" w:rsidP="00613518">
      <w:pPr>
        <w:pStyle w:val="BodyText"/>
      </w:pPr>
      <w:r>
        <w:t>To ensure that your device doesn’t automatically connect to an unsecure location or limit the possibility of unauthorized access to your device</w:t>
      </w:r>
      <w:r w:rsidR="00A21CAE">
        <w:t>,</w:t>
      </w:r>
      <w:r>
        <w:t xml:space="preserve"> turn off Wi-Fi and Bluetooth when not in use. </w:t>
      </w:r>
      <w:r w:rsidR="005436DE">
        <w:t>Change</w:t>
      </w:r>
      <w:r>
        <w:t xml:space="preserve"> Siri </w:t>
      </w:r>
      <w:r w:rsidR="005436DE">
        <w:t>settings to</w:t>
      </w:r>
      <w:r>
        <w:t xml:space="preserve"> pr</w:t>
      </w:r>
      <w:r w:rsidR="005436DE">
        <w:t>event bypassing a locked screen to access information.</w:t>
      </w:r>
    </w:p>
    <w:p w:rsidR="00613518" w:rsidRDefault="00613518" w:rsidP="00613518">
      <w:pPr>
        <w:pStyle w:val="BodyText"/>
      </w:pPr>
      <w:r>
        <w:t>To disable locked screen notifications:</w:t>
      </w:r>
    </w:p>
    <w:p w:rsidR="007B6935" w:rsidRPr="00C94379" w:rsidRDefault="005434D3" w:rsidP="00613518">
      <w:pPr>
        <w:pStyle w:val="BodyText4"/>
      </w:pPr>
      <w:r>
        <w:t>Open</w:t>
      </w:r>
      <w:r w:rsidRPr="00613518">
        <w:t xml:space="preserve"> </w:t>
      </w:r>
      <w:r w:rsidR="00613518" w:rsidRPr="00613518">
        <w:t xml:space="preserve">the </w:t>
      </w:r>
      <w:r w:rsidR="00613518" w:rsidRPr="00613518">
        <w:rPr>
          <w:b/>
          <w:bCs/>
        </w:rPr>
        <w:t>Settings</w:t>
      </w:r>
      <w:r w:rsidR="00613518" w:rsidRPr="00613518">
        <w:t xml:space="preserve"> app and select </w:t>
      </w:r>
      <w:r w:rsidR="00613518" w:rsidRPr="00613518">
        <w:rPr>
          <w:b/>
          <w:bCs/>
        </w:rPr>
        <w:t>Notification Center</w:t>
      </w:r>
      <w:r w:rsidR="00613518" w:rsidRPr="00C94379">
        <w:t>.</w:t>
      </w:r>
    </w:p>
    <w:p w:rsidR="00613518" w:rsidRDefault="00613518" w:rsidP="00613518">
      <w:pPr>
        <w:pStyle w:val="BodyText4"/>
      </w:pPr>
      <w:r w:rsidRPr="00613518">
        <w:t xml:space="preserve">Slide the </w:t>
      </w:r>
      <w:r w:rsidR="00FE416B">
        <w:rPr>
          <w:b/>
          <w:bCs/>
        </w:rPr>
        <w:t>Today View</w:t>
      </w:r>
      <w:r w:rsidRPr="00613518">
        <w:rPr>
          <w:b/>
          <w:bCs/>
        </w:rPr>
        <w:t xml:space="preserve"> </w:t>
      </w:r>
      <w:r w:rsidRPr="00613518">
        <w:t>button to the left</w:t>
      </w:r>
      <w:r>
        <w:t>.</w:t>
      </w:r>
    </w:p>
    <w:p w:rsidR="006E5A30" w:rsidRDefault="00FE416B" w:rsidP="001144CD">
      <w:pPr>
        <w:pStyle w:val="Graphic"/>
      </w:pPr>
      <w:r>
        <mc:AlternateContent>
          <mc:Choice Requires="wps">
            <w:drawing>
              <wp:anchor distT="0" distB="0" distL="114300" distR="114300" simplePos="0" relativeHeight="251661312" behindDoc="0" locked="0" layoutInCell="1" allowOverlap="1" wp14:anchorId="0E47641C" wp14:editId="63D82E1B">
                <wp:simplePos x="0" y="0"/>
                <wp:positionH relativeFrom="column">
                  <wp:posOffset>2564130</wp:posOffset>
                </wp:positionH>
                <wp:positionV relativeFrom="paragraph">
                  <wp:posOffset>1992630</wp:posOffset>
                </wp:positionV>
                <wp:extent cx="548640" cy="79513"/>
                <wp:effectExtent l="57150" t="19050" r="3810" b="92075"/>
                <wp:wrapNone/>
                <wp:docPr id="24" name="Left Arrow 24"/>
                <wp:cNvGraphicFramePr/>
                <a:graphic xmlns:a="http://schemas.openxmlformats.org/drawingml/2006/main">
                  <a:graphicData uri="http://schemas.microsoft.com/office/word/2010/wordprocessingShape">
                    <wps:wsp>
                      <wps:cNvSpPr/>
                      <wps:spPr>
                        <a:xfrm>
                          <a:off x="0" y="0"/>
                          <a:ext cx="548640" cy="79513"/>
                        </a:xfrm>
                        <a:prstGeom prst="lef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4" o:spid="_x0000_s1026" type="#_x0000_t66" style="position:absolute;margin-left:201.9pt;margin-top:156.9pt;width:43.2pt;height: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" adj="1565" fillcolor="#9f5f06 [1637]" strokecolor="#f7a93c [3045]">
                <v:fill color2="#f7a839 [3013]" rotate="t" angle="180" colors="0 #cb8623;52429f #ffb031;1 #ffb12e" focus="100%" type="gradient">
                  <o:fill v:ext="view" type="gradientUnscaled"/>
                </v:fill>
                <v:shadow on="t" color="black" opacity="22937f" origin=",.5" offset="0,.63889mm"/>
              </v:shape>
            </w:pict>
          </mc:Fallback>
        </mc:AlternateContent>
      </w:r>
      <w:r>
        <mc:AlternateContent>
          <mc:Choice Requires="wps">
            <w:drawing>
              <wp:anchor distT="0" distB="0" distL="114300" distR="114300" simplePos="0" relativeHeight="251659264" behindDoc="0" locked="0" layoutInCell="1" allowOverlap="1" wp14:anchorId="776DBAE4" wp14:editId="47A7AB0C">
                <wp:simplePos x="0" y="0"/>
                <wp:positionH relativeFrom="column">
                  <wp:posOffset>2564296</wp:posOffset>
                </wp:positionH>
                <wp:positionV relativeFrom="paragraph">
                  <wp:posOffset>895654</wp:posOffset>
                </wp:positionV>
                <wp:extent cx="548640" cy="79513"/>
                <wp:effectExtent l="57150" t="19050" r="3810" b="92075"/>
                <wp:wrapNone/>
                <wp:docPr id="23" name="Left Arrow 23"/>
                <wp:cNvGraphicFramePr/>
                <a:graphic xmlns:a="http://schemas.openxmlformats.org/drawingml/2006/main">
                  <a:graphicData uri="http://schemas.microsoft.com/office/word/2010/wordprocessingShape">
                    <wps:wsp>
                      <wps:cNvSpPr/>
                      <wps:spPr>
                        <a:xfrm>
                          <a:off x="0" y="0"/>
                          <a:ext cx="548640" cy="79513"/>
                        </a:xfrm>
                        <a:prstGeom prst="lef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3" o:spid="_x0000_s1026" type="#_x0000_t66" style="position:absolute;margin-left:201.9pt;margin-top:70.5pt;width:43.2pt;height: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" adj="1565" fillcolor="#9f5f06 [1637]" strokecolor="#f7a93c [3045]">
                <v:fill color2="#f7a839 [3013]" rotate="t" angle="180" colors="0 #cb8623;52429f #ffb031;1 #ffb12e" focus="100%" type="gradient">
                  <o:fill v:ext="view" type="gradientUnscaled"/>
                </v:fill>
                <v:shadow on="t" color="black" opacity="22937f" origin=",.5" offset="0,.63889mm"/>
              </v:shape>
            </w:pict>
          </mc:Fallback>
        </mc:AlternateContent>
      </w:r>
      <w:r w:rsidRPr="00FE416B">
        <w:drawing>
          <wp:inline distT="0" distB="0" distL="0" distR="0" wp14:anchorId="0659CCB2" wp14:editId="3E0E7A44">
            <wp:extent cx="2100727" cy="2735248"/>
            <wp:effectExtent l="19050" t="19050" r="13970" b="27305"/>
            <wp:docPr id="2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9176" cy="2733229"/>
                    </a:xfrm>
                    <a:prstGeom prst="rect">
                      <a:avLst/>
                    </a:prstGeom>
                    <a:ln w="3175">
                      <a:solidFill>
                        <a:schemeClr val="tx1"/>
                      </a:solidFill>
                    </a:ln>
                  </pic:spPr>
                </pic:pic>
              </a:graphicData>
            </a:graphic>
          </wp:inline>
        </w:drawing>
      </w:r>
      <w:bookmarkStart w:id="0" w:name="_GoBack"/>
      <w:bookmarkEnd w:id="0"/>
    </w:p>
    <w:p w:rsidR="00FE416B" w:rsidRDefault="00A347D9" w:rsidP="00FE416B">
      <w:pPr>
        <w:pStyle w:val="BodyText3"/>
      </w:pPr>
      <w:r>
        <w:lastRenderedPageBreak/>
        <w:t xml:space="preserve">Individual components of the </w:t>
      </w:r>
      <w:r w:rsidR="00FE416B" w:rsidRPr="00FE416B">
        <w:rPr>
          <w:b/>
        </w:rPr>
        <w:t>Today View</w:t>
      </w:r>
      <w:r>
        <w:rPr>
          <w:b/>
        </w:rPr>
        <w:t xml:space="preserve"> </w:t>
      </w:r>
      <w:r>
        <w:t>can be customized by sliding</w:t>
      </w:r>
      <w:r w:rsidR="00FE416B">
        <w:t xml:space="preserve"> the selected button to the left </w:t>
      </w:r>
      <w:r>
        <w:t xml:space="preserve">in the </w:t>
      </w:r>
      <w:r w:rsidRPr="00E960FF">
        <w:rPr>
          <w:b/>
        </w:rPr>
        <w:t>Today View</w:t>
      </w:r>
      <w:r>
        <w:t xml:space="preserve"> category</w:t>
      </w:r>
      <w:r w:rsidR="00FE416B">
        <w:t>.</w:t>
      </w:r>
    </w:p>
    <w:p w:rsidR="00FE416B" w:rsidRPr="00FE416B" w:rsidRDefault="00FE416B" w:rsidP="00FE416B">
      <w:pPr>
        <w:pStyle w:val="BodyText3"/>
      </w:pPr>
      <w:r>
        <w:t xml:space="preserve">To customize </w:t>
      </w:r>
      <w:r w:rsidR="005434D3">
        <w:t xml:space="preserve">the information shown by individual </w:t>
      </w:r>
      <w:r>
        <w:t xml:space="preserve">apps, select the app and disable notifications in the </w:t>
      </w:r>
      <w:r w:rsidRPr="00FE416B">
        <w:rPr>
          <w:b/>
        </w:rPr>
        <w:t>Alerts</w:t>
      </w:r>
      <w:r>
        <w:t xml:space="preserve"> category.</w:t>
      </w:r>
    </w:p>
    <w:p w:rsidR="00613518" w:rsidRDefault="00613518" w:rsidP="00613518">
      <w:pPr>
        <w:pStyle w:val="BodyText"/>
      </w:pPr>
      <w:r>
        <w:t>To turn off Wi-Fi</w:t>
      </w:r>
      <w:r w:rsidR="00A347D9">
        <w:t>:</w:t>
      </w:r>
    </w:p>
    <w:p w:rsidR="00613518" w:rsidRDefault="005434D3" w:rsidP="00E960FF">
      <w:pPr>
        <w:pStyle w:val="BodyText3"/>
      </w:pPr>
      <w:r>
        <w:t>Open</w:t>
      </w:r>
      <w:r w:rsidRPr="00613518">
        <w:t xml:space="preserve"> </w:t>
      </w:r>
      <w:r w:rsidR="00613518" w:rsidRPr="00613518">
        <w:t xml:space="preserve">the </w:t>
      </w:r>
      <w:r w:rsidR="00613518" w:rsidRPr="00613518">
        <w:rPr>
          <w:b/>
          <w:bCs/>
        </w:rPr>
        <w:t>Settings</w:t>
      </w:r>
      <w:r w:rsidR="00613518" w:rsidRPr="00613518">
        <w:t xml:space="preserve"> app , select </w:t>
      </w:r>
      <w:r w:rsidR="00613518" w:rsidRPr="00613518">
        <w:rPr>
          <w:b/>
          <w:bCs/>
        </w:rPr>
        <w:t>Wi-Fi</w:t>
      </w:r>
      <w:r w:rsidR="00613518" w:rsidRPr="00613518">
        <w:t xml:space="preserve">, and slide the </w:t>
      </w:r>
      <w:r w:rsidR="00613518" w:rsidRPr="00613518">
        <w:rPr>
          <w:b/>
          <w:bCs/>
        </w:rPr>
        <w:t xml:space="preserve">Wi-Fi </w:t>
      </w:r>
      <w:r w:rsidR="00613518" w:rsidRPr="00613518">
        <w:t>button to the left</w:t>
      </w:r>
      <w:r w:rsidR="00613518">
        <w:t>.</w:t>
      </w:r>
    </w:p>
    <w:p w:rsidR="000A13C9" w:rsidRDefault="000A13C9" w:rsidP="001144CD">
      <w:pPr>
        <w:pStyle w:val="Graphic"/>
      </w:pPr>
      <w:r w:rsidRPr="000A13C9">
        <w:drawing>
          <wp:inline distT="0" distB="0" distL="0" distR="0" wp14:anchorId="4C7565FC" wp14:editId="4ED641DF">
            <wp:extent cx="2774336" cy="1463040"/>
            <wp:effectExtent l="19050" t="19050" r="26035" b="2286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5691" cy="1463755"/>
                    </a:xfrm>
                    <a:prstGeom prst="rect">
                      <a:avLst/>
                    </a:prstGeom>
                    <a:ln w="3175">
                      <a:solidFill>
                        <a:schemeClr val="tx1"/>
                      </a:solidFill>
                    </a:ln>
                  </pic:spPr>
                </pic:pic>
              </a:graphicData>
            </a:graphic>
          </wp:inline>
        </w:drawing>
      </w:r>
    </w:p>
    <w:p w:rsidR="00FE416B" w:rsidRPr="000A13C9" w:rsidRDefault="000A13C9" w:rsidP="000A13C9">
      <w:pPr>
        <w:pStyle w:val="OnGuardTip"/>
      </w:pPr>
      <w:r w:rsidRPr="000A13C9">
        <w:t xml:space="preserve">To ensure you do not automatically connect to an unsecure network, open the </w:t>
      </w:r>
      <w:r w:rsidRPr="000A13C9">
        <w:rPr>
          <w:b/>
        </w:rPr>
        <w:t>Settings</w:t>
      </w:r>
      <w:r w:rsidRPr="000A13C9">
        <w:t xml:space="preserve"> app, select </w:t>
      </w:r>
      <w:r w:rsidRPr="000A13C9">
        <w:rPr>
          <w:b/>
        </w:rPr>
        <w:t>Wi-Fi</w:t>
      </w:r>
      <w:r w:rsidR="00D100D7">
        <w:rPr>
          <w:b/>
        </w:rPr>
        <w:t>,</w:t>
      </w:r>
      <w:r w:rsidRPr="000A13C9">
        <w:t xml:space="preserve"> and enable </w:t>
      </w:r>
      <w:r w:rsidRPr="000A13C9">
        <w:rPr>
          <w:b/>
        </w:rPr>
        <w:t>Ask to Join Networks</w:t>
      </w:r>
      <w:r w:rsidRPr="000A13C9">
        <w:t xml:space="preserve"> by sliding the button to the right.</w:t>
      </w:r>
    </w:p>
    <w:p w:rsidR="00613518" w:rsidRDefault="00613518" w:rsidP="00613518">
      <w:pPr>
        <w:pStyle w:val="BodyText"/>
      </w:pPr>
      <w:r>
        <w:t>To turn off Bluetooth:</w:t>
      </w:r>
    </w:p>
    <w:p w:rsidR="00613518" w:rsidRDefault="00613518" w:rsidP="00E960FF">
      <w:pPr>
        <w:pStyle w:val="BodyText3"/>
      </w:pPr>
      <w:r>
        <w:t>F</w:t>
      </w:r>
      <w:r w:rsidRPr="00613518">
        <w:t xml:space="preserve">rom the Settings </w:t>
      </w:r>
      <w:r w:rsidR="005434D3">
        <w:t>screen</w:t>
      </w:r>
      <w:r w:rsidRPr="00613518">
        <w:t xml:space="preserve">, tap </w:t>
      </w:r>
      <w:r w:rsidRPr="00613518">
        <w:rPr>
          <w:b/>
          <w:bCs/>
        </w:rPr>
        <w:t>Bluetooth</w:t>
      </w:r>
      <w:r w:rsidRPr="00613518">
        <w:t xml:space="preserve"> and slide the </w:t>
      </w:r>
      <w:r w:rsidRPr="00613518">
        <w:rPr>
          <w:b/>
          <w:bCs/>
        </w:rPr>
        <w:t>Bluetooth</w:t>
      </w:r>
      <w:r w:rsidRPr="00613518">
        <w:t xml:space="preserve"> button to the left</w:t>
      </w:r>
      <w:r>
        <w:t>.</w:t>
      </w:r>
    </w:p>
    <w:p w:rsidR="00613518" w:rsidRDefault="00613518" w:rsidP="001144CD">
      <w:pPr>
        <w:pStyle w:val="Graphic"/>
      </w:pPr>
      <w:r w:rsidRPr="00613518">
        <w:drawing>
          <wp:inline distT="0" distB="0" distL="0" distR="0" wp14:anchorId="0CA9F33D" wp14:editId="6EE51BDC">
            <wp:extent cx="2819703" cy="691763"/>
            <wp:effectExtent l="19050" t="19050" r="19050" b="1333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4" cstate="print">
                      <a:extLst>
                        <a:ext uri="{28A0092B-C50C-407E-A947-70E740481C1C}">
                          <a14:useLocalDpi xmlns:a14="http://schemas.microsoft.com/office/drawing/2010/main" val="0"/>
                        </a:ext>
                      </a:extLst>
                    </a:blip>
                    <a:srcRect t="8378"/>
                    <a:stretch/>
                  </pic:blipFill>
                  <pic:spPr bwMode="auto">
                    <a:xfrm>
                      <a:off x="0" y="0"/>
                      <a:ext cx="2847265" cy="6985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87BB9" w:rsidRDefault="00087BB9" w:rsidP="00087BB9">
      <w:pPr>
        <w:pStyle w:val="BodyText"/>
      </w:pPr>
      <w:r>
        <w:t>To block Siri from bypassing the screen lock passcode:</w:t>
      </w:r>
    </w:p>
    <w:p w:rsidR="00087BB9" w:rsidRDefault="001F63AF" w:rsidP="00E960FF">
      <w:pPr>
        <w:pStyle w:val="BodyText3"/>
      </w:pPr>
      <w:r>
        <w:t xml:space="preserve">From the </w:t>
      </w:r>
      <w:r w:rsidRPr="001F63AF">
        <w:rPr>
          <w:b/>
        </w:rPr>
        <w:t>Settings</w:t>
      </w:r>
      <w:r>
        <w:t xml:space="preserve"> app, tap </w:t>
      </w:r>
      <w:r w:rsidRPr="001F63AF">
        <w:rPr>
          <w:b/>
        </w:rPr>
        <w:t>General</w:t>
      </w:r>
      <w:r>
        <w:t xml:space="preserve">, select </w:t>
      </w:r>
      <w:r w:rsidRPr="001F63AF">
        <w:rPr>
          <w:b/>
        </w:rPr>
        <w:t>Passcode Lock</w:t>
      </w:r>
      <w:r w:rsidR="00BD6E31">
        <w:rPr>
          <w:b/>
        </w:rPr>
        <w:t>,</w:t>
      </w:r>
      <w:r>
        <w:t xml:space="preserve"> and slide the Siri button to the left.</w:t>
      </w:r>
    </w:p>
    <w:p w:rsidR="001F63AF" w:rsidRDefault="001F63AF" w:rsidP="001F63AF">
      <w:pPr>
        <w:pStyle w:val="BodyText"/>
      </w:pPr>
      <w:r>
        <w:t xml:space="preserve">To </w:t>
      </w:r>
      <w:r w:rsidR="00676A12">
        <w:t>turn off</w:t>
      </w:r>
      <w:r>
        <w:t xml:space="preserve"> Siri:</w:t>
      </w:r>
    </w:p>
    <w:p w:rsidR="001F63AF" w:rsidRPr="001F63AF" w:rsidRDefault="001F63AF" w:rsidP="00E960FF">
      <w:pPr>
        <w:pStyle w:val="BodyText3"/>
      </w:pPr>
      <w:r>
        <w:t xml:space="preserve">From the </w:t>
      </w:r>
      <w:r w:rsidRPr="005436DE">
        <w:rPr>
          <w:b/>
        </w:rPr>
        <w:t>General</w:t>
      </w:r>
      <w:r>
        <w:t xml:space="preserve"> screen, tap </w:t>
      </w:r>
      <w:r w:rsidRPr="001F63AF">
        <w:rPr>
          <w:b/>
        </w:rPr>
        <w:t>Siri</w:t>
      </w:r>
      <w:r>
        <w:t xml:space="preserve"> and slide the </w:t>
      </w:r>
      <w:r w:rsidRPr="001F63AF">
        <w:rPr>
          <w:b/>
        </w:rPr>
        <w:t>Siri</w:t>
      </w:r>
      <w:r>
        <w:t xml:space="preserve"> button to the left.</w:t>
      </w:r>
    </w:p>
    <w:p w:rsidR="00613518" w:rsidRDefault="00613518" w:rsidP="00613518">
      <w:pPr>
        <w:pStyle w:val="Heading1"/>
      </w:pPr>
      <w:r>
        <w:t>Keep Data Private</w:t>
      </w:r>
    </w:p>
    <w:p w:rsidR="00676A12" w:rsidRDefault="00676A12" w:rsidP="00613518">
      <w:pPr>
        <w:pStyle w:val="BodyText"/>
      </w:pPr>
      <w:r w:rsidRPr="00676A12">
        <w:t>Additional security measures to consider when using an iOS device include keeping your Internet browsing private, turning off location tracking, and managing the privacy settings on all app</w:t>
      </w:r>
      <w:r>
        <w:t>s, including social media apps.</w:t>
      </w:r>
    </w:p>
    <w:p w:rsidR="00613518" w:rsidRDefault="00613518" w:rsidP="00613518">
      <w:pPr>
        <w:pStyle w:val="BodyText"/>
      </w:pPr>
      <w:r>
        <w:lastRenderedPageBreak/>
        <w:t>To secure Internet browsing</w:t>
      </w:r>
      <w:r w:rsidR="00676A12">
        <w:t xml:space="preserve"> to </w:t>
      </w:r>
      <w:r w:rsidR="005436DE">
        <w:t xml:space="preserve">prevent history tracking, </w:t>
      </w:r>
      <w:r w:rsidR="00676A12">
        <w:t xml:space="preserve">block cookies, </w:t>
      </w:r>
      <w:r w:rsidR="005436DE">
        <w:t xml:space="preserve">and </w:t>
      </w:r>
      <w:r w:rsidR="00676A12">
        <w:t xml:space="preserve">warn of </w:t>
      </w:r>
      <w:r w:rsidR="005436DE">
        <w:t>potentially fraudulent websites</w:t>
      </w:r>
      <w:r>
        <w:t>:</w:t>
      </w:r>
    </w:p>
    <w:p w:rsidR="00613518" w:rsidRDefault="00252421" w:rsidP="00613518">
      <w:pPr>
        <w:pStyle w:val="BodyText4"/>
      </w:pPr>
      <w:r>
        <w:t>Tap</w:t>
      </w:r>
      <w:r w:rsidR="00613518" w:rsidRPr="00613518">
        <w:t xml:space="preserve"> the </w:t>
      </w:r>
      <w:r w:rsidR="00613518" w:rsidRPr="00613518">
        <w:rPr>
          <w:b/>
          <w:bCs/>
        </w:rPr>
        <w:t>Settings</w:t>
      </w:r>
      <w:r>
        <w:t xml:space="preserve"> app</w:t>
      </w:r>
      <w:r w:rsidR="00613518" w:rsidRPr="00613518">
        <w:t xml:space="preserve"> </w:t>
      </w:r>
      <w:r w:rsidR="00895E69">
        <w:t xml:space="preserve">and </w:t>
      </w:r>
      <w:r w:rsidR="00613518" w:rsidRPr="00613518">
        <w:t>from the Settings category</w:t>
      </w:r>
      <w:r w:rsidR="00895E69">
        <w:t>,</w:t>
      </w:r>
      <w:r w:rsidR="00613518" w:rsidRPr="00613518">
        <w:t xml:space="preserve"> select </w:t>
      </w:r>
      <w:r w:rsidR="00613518" w:rsidRPr="00613518">
        <w:rPr>
          <w:b/>
          <w:bCs/>
        </w:rPr>
        <w:t>Safari</w:t>
      </w:r>
      <w:r w:rsidR="00613518">
        <w:t>.</w:t>
      </w:r>
    </w:p>
    <w:p w:rsidR="00613518" w:rsidRDefault="00613518" w:rsidP="00613518">
      <w:pPr>
        <w:pStyle w:val="BodyText4"/>
      </w:pPr>
      <w:r w:rsidRPr="00613518">
        <w:t>In the Privacy &amp; Security section, set security settings preferences for using the browser</w:t>
      </w:r>
      <w:r>
        <w:t>.</w:t>
      </w:r>
    </w:p>
    <w:p w:rsidR="004C24DF" w:rsidRPr="001144CD" w:rsidRDefault="004C24DF" w:rsidP="001144CD">
      <w:pPr>
        <w:pStyle w:val="Graphic"/>
      </w:pPr>
      <w:r w:rsidRPr="004C24DF">
        <w:drawing>
          <wp:inline distT="0" distB="0" distL="0" distR="0" wp14:anchorId="666AC9AB" wp14:editId="29C7A3FA">
            <wp:extent cx="2719347" cy="3576924"/>
            <wp:effectExtent l="19050" t="19050" r="24130" b="24130"/>
            <wp:docPr id="1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15" cstate="print">
                      <a:extLst>
                        <a:ext uri="{28A0092B-C50C-407E-A947-70E740481C1C}">
                          <a14:useLocalDpi xmlns:a14="http://schemas.microsoft.com/office/drawing/2010/main" val="0"/>
                        </a:ext>
                      </a:extLst>
                    </a:blip>
                    <a:srcRect t="1348"/>
                    <a:stretch/>
                  </pic:blipFill>
                  <pic:spPr bwMode="auto">
                    <a:xfrm>
                      <a:off x="0" y="0"/>
                      <a:ext cx="2708945" cy="3563242"/>
                    </a:xfrm>
                    <a:prstGeom prst="rect">
                      <a:avLst/>
                    </a:prstGeom>
                    <a:ln w="9525" cap="flat" cmpd="sng" algn="ctr">
                      <a:solidFill>
                        <a:srgbClr val="55555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436DE" w:rsidRDefault="005436DE" w:rsidP="00613518">
      <w:pPr>
        <w:pStyle w:val="BodyText"/>
      </w:pPr>
      <w:r w:rsidRPr="005436DE">
        <w:t>Many apps use your GPS location to provide you with location-based information. Location tracking can be turned off globally for all apps or managed for apps individually.</w:t>
      </w:r>
    </w:p>
    <w:p w:rsidR="00613518" w:rsidRDefault="00613518" w:rsidP="00613518">
      <w:pPr>
        <w:pStyle w:val="BodyText"/>
      </w:pPr>
      <w:r>
        <w:t>To set location services:</w:t>
      </w:r>
    </w:p>
    <w:p w:rsidR="00613518" w:rsidRDefault="005434D3" w:rsidP="00613518">
      <w:pPr>
        <w:pStyle w:val="BodyText4"/>
      </w:pPr>
      <w:r>
        <w:t>Open</w:t>
      </w:r>
      <w:r w:rsidRPr="00613518">
        <w:t xml:space="preserve"> </w:t>
      </w:r>
      <w:r w:rsidR="00613518" w:rsidRPr="00613518">
        <w:t xml:space="preserve">the </w:t>
      </w:r>
      <w:r w:rsidR="00613518" w:rsidRPr="00613518">
        <w:rPr>
          <w:b/>
          <w:bCs/>
        </w:rPr>
        <w:t>Settings</w:t>
      </w:r>
      <w:r w:rsidR="00613518" w:rsidRPr="00613518">
        <w:t xml:space="preserve"> app, select </w:t>
      </w:r>
      <w:r w:rsidR="00613518" w:rsidRPr="00613518">
        <w:rPr>
          <w:b/>
          <w:bCs/>
        </w:rPr>
        <w:t>Privacy</w:t>
      </w:r>
      <w:r w:rsidR="00C949DD">
        <w:rPr>
          <w:b/>
          <w:bCs/>
        </w:rPr>
        <w:t>,</w:t>
      </w:r>
      <w:r w:rsidR="00613518" w:rsidRPr="00613518">
        <w:t xml:space="preserve"> and tap </w:t>
      </w:r>
      <w:r w:rsidR="00613518" w:rsidRPr="00613518">
        <w:rPr>
          <w:b/>
          <w:bCs/>
        </w:rPr>
        <w:t>Location Services</w:t>
      </w:r>
      <w:r w:rsidR="00613518">
        <w:t>.</w:t>
      </w:r>
    </w:p>
    <w:p w:rsidR="00613518" w:rsidRDefault="00613518" w:rsidP="00613518">
      <w:pPr>
        <w:pStyle w:val="BodyText4"/>
      </w:pPr>
      <w:r w:rsidRPr="00613518">
        <w:t xml:space="preserve">To turn off location services for all apps, slide the </w:t>
      </w:r>
      <w:r w:rsidRPr="00613518">
        <w:rPr>
          <w:b/>
          <w:bCs/>
        </w:rPr>
        <w:t xml:space="preserve">Location Services </w:t>
      </w:r>
      <w:r w:rsidRPr="00613518">
        <w:t>button to the left</w:t>
      </w:r>
      <w:r>
        <w:t>.</w:t>
      </w:r>
    </w:p>
    <w:p w:rsidR="00613518" w:rsidRDefault="00613518" w:rsidP="00613518">
      <w:pPr>
        <w:pStyle w:val="BodyText4"/>
      </w:pPr>
      <w:r w:rsidRPr="00613518">
        <w:t xml:space="preserve">To turn </w:t>
      </w:r>
      <w:r w:rsidR="00BF0036">
        <w:t xml:space="preserve">off </w:t>
      </w:r>
      <w:r w:rsidRPr="00613518">
        <w:t>location services for a specific app, slide the appropriate button to the off position</w:t>
      </w:r>
      <w:r>
        <w:t>.</w:t>
      </w:r>
    </w:p>
    <w:p w:rsidR="005436DE" w:rsidRDefault="005436DE" w:rsidP="00613518">
      <w:pPr>
        <w:pStyle w:val="BodyText"/>
      </w:pPr>
      <w:r w:rsidRPr="005436DE">
        <w:t>To ensure that work-related emails are always sent from the correct account, designate your firm mail account as the default.</w:t>
      </w:r>
    </w:p>
    <w:p w:rsidR="000C3575" w:rsidRDefault="000C3575" w:rsidP="00613518">
      <w:pPr>
        <w:pStyle w:val="BodyText"/>
      </w:pPr>
      <w:r>
        <w:t>To designate a default mail account:</w:t>
      </w:r>
    </w:p>
    <w:p w:rsidR="000C3575" w:rsidRDefault="000C3575" w:rsidP="000C3575">
      <w:pPr>
        <w:pStyle w:val="BodyText4"/>
      </w:pPr>
      <w:r>
        <w:t xml:space="preserve">From the </w:t>
      </w:r>
      <w:r w:rsidRPr="000C3575">
        <w:rPr>
          <w:b/>
        </w:rPr>
        <w:t>Settings</w:t>
      </w:r>
      <w:r>
        <w:t xml:space="preserve"> app, tap </w:t>
      </w:r>
      <w:r w:rsidRPr="000C3575">
        <w:rPr>
          <w:b/>
        </w:rPr>
        <w:t>Mail, Contacts, Calendars</w:t>
      </w:r>
      <w:r>
        <w:t>.</w:t>
      </w:r>
    </w:p>
    <w:p w:rsidR="000C3575" w:rsidRPr="000C3575" w:rsidRDefault="000C3575" w:rsidP="000C3575">
      <w:pPr>
        <w:pStyle w:val="BodyText4"/>
      </w:pPr>
      <w:r>
        <w:lastRenderedPageBreak/>
        <w:t xml:space="preserve">Under the Mail category, tap </w:t>
      </w:r>
      <w:r w:rsidRPr="000C3575">
        <w:rPr>
          <w:b/>
        </w:rPr>
        <w:t xml:space="preserve">Default Account </w:t>
      </w:r>
      <w:r>
        <w:t>and select an account.</w:t>
      </w:r>
    </w:p>
    <w:p w:rsidR="00613518" w:rsidRDefault="00613518" w:rsidP="00613518">
      <w:pPr>
        <w:pStyle w:val="BodyText"/>
      </w:pPr>
      <w:r>
        <w:t xml:space="preserve">To </w:t>
      </w:r>
      <w:r w:rsidR="00BF0036">
        <w:t>control</w:t>
      </w:r>
      <w:r>
        <w:t xml:space="preserve"> </w:t>
      </w:r>
      <w:r w:rsidR="001144CD">
        <w:t xml:space="preserve">which apps have </w:t>
      </w:r>
      <w:r>
        <w:t xml:space="preserve">access to </w:t>
      </w:r>
      <w:r w:rsidR="001144CD">
        <w:t xml:space="preserve">your </w:t>
      </w:r>
      <w:r>
        <w:t>contact information:</w:t>
      </w:r>
    </w:p>
    <w:p w:rsidR="00613518" w:rsidRPr="00613518" w:rsidRDefault="00252421" w:rsidP="00613518">
      <w:pPr>
        <w:pStyle w:val="BodyText4"/>
      </w:pPr>
      <w:r>
        <w:t>T</w:t>
      </w:r>
      <w:r w:rsidR="00613518" w:rsidRPr="00613518">
        <w:t xml:space="preserve">ap the </w:t>
      </w:r>
      <w:r w:rsidR="00613518" w:rsidRPr="00613518">
        <w:rPr>
          <w:b/>
          <w:bCs/>
        </w:rPr>
        <w:t>Settings</w:t>
      </w:r>
      <w:r w:rsidR="00613518" w:rsidRPr="00613518">
        <w:t xml:space="preserve"> app, select </w:t>
      </w:r>
      <w:r w:rsidR="00613518" w:rsidRPr="00613518">
        <w:rPr>
          <w:b/>
          <w:bCs/>
        </w:rPr>
        <w:t>Privacy</w:t>
      </w:r>
      <w:r w:rsidR="00613518" w:rsidRPr="00613518">
        <w:t xml:space="preserve">, and tap </w:t>
      </w:r>
      <w:r w:rsidR="00613518" w:rsidRPr="00613518">
        <w:rPr>
          <w:b/>
          <w:bCs/>
        </w:rPr>
        <w:t>Contacts</w:t>
      </w:r>
      <w:r w:rsidR="00613518">
        <w:rPr>
          <w:b/>
          <w:bCs/>
        </w:rPr>
        <w:t>.</w:t>
      </w:r>
    </w:p>
    <w:p w:rsidR="00613518" w:rsidRDefault="00613518" w:rsidP="00613518">
      <w:pPr>
        <w:pStyle w:val="BodyText4"/>
      </w:pPr>
      <w:r w:rsidRPr="00613518">
        <w:t>To turn off access to contacts, select an app and slide the button to the left</w:t>
      </w:r>
      <w:r>
        <w:t>.</w:t>
      </w:r>
    </w:p>
    <w:p w:rsidR="00613518" w:rsidRDefault="00613518" w:rsidP="001144CD">
      <w:pPr>
        <w:pStyle w:val="Graphic"/>
      </w:pPr>
      <w:r w:rsidRPr="00613518">
        <w:drawing>
          <wp:inline distT="0" distB="0" distL="0" distR="0" wp14:anchorId="6AEA7526" wp14:editId="3F9D3003">
            <wp:extent cx="2414388" cy="1876425"/>
            <wp:effectExtent l="19050" t="19050" r="24130" b="952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6" cstate="print">
                      <a:extLst>
                        <a:ext uri="{28A0092B-C50C-407E-A947-70E740481C1C}">
                          <a14:useLocalDpi xmlns:a14="http://schemas.microsoft.com/office/drawing/2010/main" val="0"/>
                        </a:ext>
                      </a:extLst>
                    </a:blip>
                    <a:srcRect t="3409" b="-1"/>
                    <a:stretch/>
                  </pic:blipFill>
                  <pic:spPr bwMode="auto">
                    <a:xfrm>
                      <a:off x="0" y="0"/>
                      <a:ext cx="2395789" cy="186197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13518" w:rsidRDefault="006E5A30" w:rsidP="00613518">
      <w:pPr>
        <w:pStyle w:val="Heading1"/>
      </w:pPr>
      <w:r>
        <w:t>Find iPhone or iPad</w:t>
      </w:r>
    </w:p>
    <w:p w:rsidR="006E5A30" w:rsidRDefault="006E5A30" w:rsidP="006E5A30">
      <w:pPr>
        <w:pStyle w:val="BodyText"/>
      </w:pPr>
      <w:r w:rsidRPr="006E5A30">
        <w:t xml:space="preserve">If an </w:t>
      </w:r>
      <w:r w:rsidR="005434D3">
        <w:t>iOS</w:t>
      </w:r>
      <w:r w:rsidR="005434D3" w:rsidRPr="006E5A30">
        <w:t xml:space="preserve"> </w:t>
      </w:r>
      <w:r w:rsidRPr="006E5A30">
        <w:t>device goes missing, use iCloud or the Find My iPhone or iPad app to display the location of the missing device on a map.</w:t>
      </w:r>
    </w:p>
    <w:p w:rsidR="006E5A30" w:rsidRDefault="006E5A30" w:rsidP="00252421">
      <w:pPr>
        <w:pStyle w:val="BodyText"/>
      </w:pPr>
      <w:r>
        <w:t>To activate the Find My iPhone or iPad app:</w:t>
      </w:r>
    </w:p>
    <w:p w:rsidR="006E5A30" w:rsidRDefault="00224E6F" w:rsidP="006E5A30">
      <w:pPr>
        <w:pStyle w:val="BodyText4"/>
      </w:pPr>
      <w:r>
        <w:t>Open</w:t>
      </w:r>
      <w:r w:rsidRPr="006E5A30">
        <w:t xml:space="preserve"> </w:t>
      </w:r>
      <w:r w:rsidR="006E5A30" w:rsidRPr="006E5A30">
        <w:t xml:space="preserve">the </w:t>
      </w:r>
      <w:r w:rsidR="006E5A30" w:rsidRPr="006E5A30">
        <w:rPr>
          <w:b/>
          <w:bCs/>
        </w:rPr>
        <w:t>Settings</w:t>
      </w:r>
      <w:r w:rsidR="006E5A30" w:rsidRPr="006E5A30">
        <w:t xml:space="preserve"> app , select </w:t>
      </w:r>
      <w:r w:rsidR="006E5A30" w:rsidRPr="006E5A30">
        <w:rPr>
          <w:b/>
          <w:bCs/>
        </w:rPr>
        <w:t>iCloud</w:t>
      </w:r>
      <w:r w:rsidR="006E5A30" w:rsidRPr="006E5A30">
        <w:t xml:space="preserve">, and slide the </w:t>
      </w:r>
      <w:r w:rsidR="006E5A30" w:rsidRPr="006E5A30">
        <w:rPr>
          <w:b/>
          <w:bCs/>
        </w:rPr>
        <w:t xml:space="preserve">Find My iPad </w:t>
      </w:r>
      <w:r w:rsidR="006E5A30" w:rsidRPr="006E5A30">
        <w:t>(or iPhone) button to the right</w:t>
      </w:r>
      <w:r w:rsidR="006E5A30">
        <w:t>.</w:t>
      </w:r>
    </w:p>
    <w:p w:rsidR="006E5A30" w:rsidRDefault="006E5A30" w:rsidP="001144CD">
      <w:pPr>
        <w:pStyle w:val="Graphic"/>
      </w:pPr>
      <w:r w:rsidRPr="006E5A30">
        <w:drawing>
          <wp:inline distT="0" distB="0" distL="0" distR="0" wp14:anchorId="1C5EB1B3" wp14:editId="77D3D73F">
            <wp:extent cx="2286000" cy="3002394"/>
            <wp:effectExtent l="19050" t="19050" r="19050" b="26670"/>
            <wp:docPr id="1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17" cstate="print">
                      <a:extLst>
                        <a:ext uri="{28A0092B-C50C-407E-A947-70E740481C1C}">
                          <a14:useLocalDpi xmlns:a14="http://schemas.microsoft.com/office/drawing/2010/main" val="0"/>
                        </a:ext>
                      </a:extLst>
                    </a:blip>
                    <a:srcRect t="1497"/>
                    <a:stretch/>
                  </pic:blipFill>
                  <pic:spPr bwMode="auto">
                    <a:xfrm>
                      <a:off x="0" y="0"/>
                      <a:ext cx="2274615" cy="2987441"/>
                    </a:xfrm>
                    <a:prstGeom prst="rect">
                      <a:avLst/>
                    </a:prstGeom>
                    <a:ln w="9525" cap="flat" cmpd="sng" algn="ctr">
                      <a:solidFill>
                        <a:srgbClr val="55555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E5A30" w:rsidRDefault="006E5A30" w:rsidP="006E5A30">
      <w:pPr>
        <w:pStyle w:val="Heading1"/>
      </w:pPr>
      <w:r>
        <w:lastRenderedPageBreak/>
        <w:t>Enable Restrictions</w:t>
      </w:r>
    </w:p>
    <w:p w:rsidR="006E5A30" w:rsidRDefault="000E33E3" w:rsidP="006E5A30">
      <w:pPr>
        <w:pStyle w:val="BodyText"/>
      </w:pPr>
      <w:r w:rsidRPr="000E33E3">
        <w:t xml:space="preserve">Use the </w:t>
      </w:r>
      <w:r w:rsidRPr="000E33E3">
        <w:rPr>
          <w:b/>
          <w:bCs/>
        </w:rPr>
        <w:t>Restrictions</w:t>
      </w:r>
      <w:r w:rsidRPr="000E33E3">
        <w:t xml:space="preserve"> option on your iOS devices to lock down automatic launching of Safari, FaceTime, and other applications. Restrictions can also prevent the installation or deletion of apps or changes to an account. Because a passcode is needed to apply or remove restrictions, devic</w:t>
      </w:r>
      <w:r>
        <w:t>e security is further enhanced.</w:t>
      </w:r>
    </w:p>
    <w:p w:rsidR="006E5A30" w:rsidRDefault="006E5A30" w:rsidP="00252421">
      <w:pPr>
        <w:pStyle w:val="BodyText"/>
      </w:pPr>
      <w:r>
        <w:t>To enable restrictions:</w:t>
      </w:r>
    </w:p>
    <w:p w:rsidR="006E5A30" w:rsidRDefault="00224E6F" w:rsidP="006E5A30">
      <w:pPr>
        <w:pStyle w:val="BodyText4"/>
      </w:pPr>
      <w:r>
        <w:t>Open</w:t>
      </w:r>
      <w:r w:rsidRPr="006E5A30">
        <w:t xml:space="preserve"> </w:t>
      </w:r>
      <w:r w:rsidR="006E5A30" w:rsidRPr="006E5A30">
        <w:t xml:space="preserve">the </w:t>
      </w:r>
      <w:r w:rsidR="006E5A30" w:rsidRPr="006E5A30">
        <w:rPr>
          <w:b/>
          <w:bCs/>
        </w:rPr>
        <w:t>Settings</w:t>
      </w:r>
      <w:r w:rsidR="006E5A30" w:rsidRPr="006E5A30">
        <w:t xml:space="preserve"> app, select </w:t>
      </w:r>
      <w:r w:rsidR="006E5A30" w:rsidRPr="006E5A30">
        <w:rPr>
          <w:b/>
          <w:bCs/>
        </w:rPr>
        <w:t>General</w:t>
      </w:r>
      <w:r w:rsidR="006E5A30" w:rsidRPr="006E5A30">
        <w:t xml:space="preserve"> and tap </w:t>
      </w:r>
      <w:r w:rsidR="006E5A30" w:rsidRPr="006E5A30">
        <w:rPr>
          <w:b/>
          <w:bCs/>
        </w:rPr>
        <w:t>Restrictions</w:t>
      </w:r>
      <w:r w:rsidR="006E5A30" w:rsidRPr="006E5A30">
        <w:t>.</w:t>
      </w:r>
    </w:p>
    <w:p w:rsidR="001144CD" w:rsidRPr="001144CD" w:rsidRDefault="001144CD" w:rsidP="001144CD">
      <w:pPr>
        <w:pStyle w:val="Graphic"/>
      </w:pPr>
      <w:r w:rsidRPr="001144CD">
        <w:drawing>
          <wp:inline distT="0" distB="0" distL="0" distR="0" wp14:anchorId="7118AC6B" wp14:editId="5A9B6AC6">
            <wp:extent cx="2438400" cy="3186224"/>
            <wp:effectExtent l="19050" t="19050" r="19050" b="14605"/>
            <wp:docPr id="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2788" cy="3191958"/>
                    </a:xfrm>
                    <a:prstGeom prst="rect">
                      <a:avLst/>
                    </a:prstGeom>
                    <a:ln w="3175">
                      <a:solidFill>
                        <a:schemeClr val="tx1"/>
                      </a:solidFill>
                    </a:ln>
                  </pic:spPr>
                </pic:pic>
              </a:graphicData>
            </a:graphic>
          </wp:inline>
        </w:drawing>
      </w:r>
    </w:p>
    <w:p w:rsidR="006E5A30" w:rsidRDefault="006E5A30" w:rsidP="006E5A30">
      <w:pPr>
        <w:pStyle w:val="BodyText4"/>
      </w:pPr>
      <w:r w:rsidRPr="006E5A30">
        <w:t xml:space="preserve">To turn on restrictions, tap </w:t>
      </w:r>
      <w:r w:rsidRPr="006E5A30">
        <w:rPr>
          <w:b/>
          <w:bCs/>
        </w:rPr>
        <w:t>Enable Restrictions</w:t>
      </w:r>
      <w:r w:rsidRPr="006E5A30">
        <w:t>, enter a passcode, and confirm it</w:t>
      </w:r>
      <w:r>
        <w:t>.</w:t>
      </w:r>
    </w:p>
    <w:p w:rsidR="006E5A30" w:rsidRDefault="006E5A30" w:rsidP="006E5A30">
      <w:pPr>
        <w:pStyle w:val="BodyText4"/>
      </w:pPr>
      <w:r>
        <w:t>S</w:t>
      </w:r>
      <w:r w:rsidRPr="006E5A30">
        <w:t>et restrictions for access to apps, allowed content, and privacy</w:t>
      </w:r>
      <w:r>
        <w:t>.</w:t>
      </w:r>
    </w:p>
    <w:p w:rsidR="00CF415F" w:rsidRDefault="00CF415F" w:rsidP="00CF415F">
      <w:pPr>
        <w:pStyle w:val="Heading1"/>
      </w:pPr>
      <w:r>
        <w:t>Update Software</w:t>
      </w:r>
    </w:p>
    <w:p w:rsidR="00CF415F" w:rsidRPr="00CF415F" w:rsidRDefault="00CF415F" w:rsidP="00CF415F">
      <w:pPr>
        <w:pStyle w:val="BodyText"/>
      </w:pPr>
      <w:r>
        <w:t>Keep</w:t>
      </w:r>
      <w:r w:rsidRPr="00CF415F">
        <w:t xml:space="preserve"> your iPhone and iPad up-to-date with the latest iOS software and patches. Operating system updates often include bug fixes, address security holes, and include additional functionality related to security protections.</w:t>
      </w:r>
    </w:p>
    <w:sectPr w:rsidR="00CF415F" w:rsidRPr="00CF415F" w:rsidSect="000F552D">
      <w:headerReference w:type="even" r:id="rId19"/>
      <w:headerReference w:type="default" r:id="rId20"/>
      <w:footerReference w:type="even" r:id="rId21"/>
      <w:footerReference w:type="default" r:id="rId22"/>
      <w:headerReference w:type="first" r:id="rId23"/>
      <w:footerReference w:type="first" r:id="rId24"/>
      <w:pgSz w:w="12240" w:h="15840" w:code="1"/>
      <w:pgMar w:top="1440" w:right="1080" w:bottom="1440" w:left="1080" w:header="720" w:footer="720" w:gutter="0"/>
      <w:cols w:num="2" w:sep="1"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8F2" w:rsidRDefault="000318F2" w:rsidP="005C0CB0">
      <w:pPr>
        <w:spacing w:after="0"/>
      </w:pPr>
      <w:r>
        <w:separator/>
      </w:r>
    </w:p>
  </w:endnote>
  <w:endnote w:type="continuationSeparator" w:id="0">
    <w:p w:rsidR="000318F2" w:rsidRDefault="000318F2" w:rsidP="005C0C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05B" w:rsidRDefault="0093405B" w:rsidP="0093405B">
    <w:pPr>
      <w:pStyle w:val="Footer"/>
    </w:pPr>
    <w:r>
      <w:rPr>
        <w:noProof/>
      </w:rPr>
      <mc:AlternateContent>
        <mc:Choice Requires="wpg">
          <w:drawing>
            <wp:anchor distT="0" distB="0" distL="114300" distR="114300" simplePos="0" relativeHeight="251663360" behindDoc="0" locked="0" layoutInCell="1" allowOverlap="1" wp14:anchorId="6FD40AD6" wp14:editId="34B0B286">
              <wp:simplePos x="0" y="0"/>
              <wp:positionH relativeFrom="page">
                <wp:align>center</wp:align>
              </wp:positionH>
              <wp:positionV relativeFrom="line">
                <wp:align>top</wp:align>
              </wp:positionV>
              <wp:extent cx="6483350" cy="347345"/>
              <wp:effectExtent l="0" t="0" r="0" b="0"/>
              <wp:wrapTopAndBottom/>
              <wp:docPr id="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12"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rPr>
                              <w:alias w:val="Subject"/>
                              <w:tag w:val=""/>
                              <w:id w:val="432327375"/>
                              <w:placeholder>
                                <w:docPart w:val="4434D9E81333457AAACEE9BBAAD826C8"/>
                              </w:placeholder>
                              <w:dataBinding w:prefixMappings="xmlns:ns0='http://purl.org/dc/elements/1.1/' xmlns:ns1='http://schemas.openxmlformats.org/package/2006/metadata/core-properties' " w:xpath="/ns1:coreProperties[1]/ns0:subject[1]" w:storeItemID="{6C3C8BC8-F283-45AE-878A-BAB7291924A1}"/>
                              <w:text/>
                            </w:sdtPr>
                            <w:sdtEndPr/>
                            <w:sdtContent>
                              <w:p w:rsidR="0093405B" w:rsidRPr="00D120A8" w:rsidRDefault="00DC10F8" w:rsidP="0093405B">
                                <w:pPr>
                                  <w:pStyle w:val="Footer"/>
                                  <w:jc w:val="right"/>
                                  <w:rPr>
                                    <w:color w:val="FFFFFF" w:themeColor="background1"/>
                                  </w:rPr>
                                </w:pPr>
                                <w:r>
                                  <w:rPr>
                                    <w:color w:val="FFFFFF" w:themeColor="background1"/>
                                  </w:rPr>
                                  <w:t>iPhone and iPad Security</w:t>
                                </w:r>
                              </w:p>
                            </w:sdtContent>
                          </w:sdt>
                          <w:p w:rsidR="0093405B" w:rsidRDefault="0093405B" w:rsidP="0093405B">
                            <w:pPr>
                              <w:pStyle w:val="Header"/>
                              <w:rPr>
                                <w:color w:val="FFFFFF" w:themeColor="background1"/>
                              </w:rPr>
                            </w:pPr>
                          </w:p>
                        </w:txbxContent>
                      </wps:txbx>
                      <wps:bodyPr rot="0" vert="horz" wrap="square" lIns="91440" tIns="45720" rIns="91440" bIns="45720" anchor="t" anchorCtr="0" upright="1">
                        <a:noAutofit/>
                      </wps:bodyPr>
                    </wps:wsp>
                    <wps:wsp>
                      <wps:cNvPr id="13" name="Rectangle 158"/>
                      <wps:cNvSpPr>
                        <a:spLocks noChangeArrowheads="1"/>
                      </wps:cNvSpPr>
                      <wps:spPr bwMode="auto">
                        <a:xfrm>
                          <a:off x="10752" y="14903"/>
                          <a:ext cx="1113" cy="432"/>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93405B" w:rsidRDefault="0093405B" w:rsidP="0093405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505C70" w:rsidRPr="00505C70">
                              <w:rPr>
                                <w:noProof/>
                                <w:color w:val="FFFFFF" w:themeColor="background1"/>
                              </w:rPr>
                              <w:t>2</w:t>
                            </w:r>
                            <w:r>
                              <w:rPr>
                                <w:noProof/>
                                <w:color w:val="FFFFFF" w:themeColor="background1"/>
                              </w:rPr>
                              <w:fldChar w:fldCharType="end"/>
                            </w:r>
                          </w:p>
                        </w:txbxContent>
                      </wps:txbx>
                      <wps:bodyPr rot="0" vert="horz" wrap="square" lIns="91440" tIns="45720" rIns="91440" bIns="45720" anchor="t" anchorCtr="0" upright="1">
                        <a:noAutofit/>
                      </wps:bodyPr>
                    </wps:wsp>
                    <wps:wsp>
                      <wps:cNvPr id="14"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0;margin-top:0;width:510.5pt;height:27.35pt;z-index:251663360;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">
              <v:rect id="_x0000_s1027"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5M78IA&#10;AADbAAAADwAAAGRycy9kb3ducmV2LnhtbERPS2sCMRC+F/ofwhS81axCpV2NIoViD4JPKt7GzbhZ&#10;3EzWTVzXf28Eobf5+J4zmrS2FA3VvnCsoNdNQBBnThecK9huft4/QfiArLF0TApu5GEyfn0ZYard&#10;lVfUrEMuYgj7FBWYEKpUSp8Zsui7riKO3NHVFkOEdS51jdcYbkvZT5KBtFhwbDBY0beh7LS+WAUf&#10;02I+OyzO/jBvtvuvv6Vp/W6lVOetnQ5BBGrDv/jp/tVxfh8ev8QD5Pg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kzvwgAAANsAAAAPAAAAAAAAAAAAAAAAAJgCAABkcnMvZG93&#10;bnJldi54bWxQSwUGAAAAAAQABAD1AAAAhwMAAAAA&#10;" fillcolor="#555 [3215]" stroked="f" strokecolor="#943634">
                <v:textbox>
                  <w:txbxContent>
                    <w:sdt>
                      <w:sdtPr>
                        <w:rPr>
                          <w:color w:val="FFFFFF" w:themeColor="background1"/>
                        </w:rPr>
                        <w:alias w:val="Subject"/>
                        <w:tag w:val=""/>
                        <w:id w:val="432327375"/>
                        <w:placeholder>
                          <w:docPart w:val="4434D9E81333457AAACEE9BBAAD826C8"/>
                        </w:placeholder>
                        <w:dataBinding w:prefixMappings="xmlns:ns0='http://purl.org/dc/elements/1.1/' xmlns:ns1='http://schemas.openxmlformats.org/package/2006/metadata/core-properties' " w:xpath="/ns1:coreProperties[1]/ns0:subject[1]" w:storeItemID="{6C3C8BC8-F283-45AE-878A-BAB7291924A1}"/>
                        <w:text/>
                      </w:sdtPr>
                      <w:sdtEndPr/>
                      <w:sdtContent>
                        <w:p w:rsidR="0093405B" w:rsidRPr="00D120A8" w:rsidRDefault="00DC10F8" w:rsidP="0093405B">
                          <w:pPr>
                            <w:pStyle w:val="Footer"/>
                            <w:jc w:val="right"/>
                            <w:rPr>
                              <w:color w:val="FFFFFF" w:themeColor="background1"/>
                            </w:rPr>
                          </w:pPr>
                          <w:r>
                            <w:rPr>
                              <w:color w:val="FFFFFF" w:themeColor="background1"/>
                            </w:rPr>
                            <w:t>iPhone and iPad Security</w:t>
                          </w:r>
                        </w:p>
                      </w:sdtContent>
                    </w:sdt>
                    <w:p w:rsidR="0093405B" w:rsidRDefault="0093405B" w:rsidP="0093405B">
                      <w:pPr>
                        <w:pStyle w:val="Header"/>
                        <w:rPr>
                          <w:color w:val="FFFFFF" w:themeColor="background1"/>
                        </w:rPr>
                      </w:pPr>
                    </w:p>
                  </w:txbxContent>
                </v:textbox>
              </v:rect>
              <v:rect id="_x0000_s1028"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WW8IA&#10;AADbAAAADwAAAGRycy9kb3ducmV2LnhtbERPTWvCQBC9F/wPywjemo1KRVJXCUEllx60tdDbkJ0m&#10;wexsyK5J/PduoeBtHu9zNrvRNKKnztWWFcyjGARxYXXNpYKvz8PrGoTzyBoby6TgTg5228nLBhNt&#10;Bz5Rf/alCCHsElRQed8mUrqiIoMusi1x4H5tZ9AH2JVSdziEcNPIRRyvpMGaQ0OFLWUVFdfzzSgY&#10;j4s4//4p6Jhmpzm6j/5tf+mVmk3H9B2Ep9E/xf/uXIf5S/j7JRw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PxZbwgAAANsAAAAPAAAAAAAAAAAAAAAAAJgCAABkcnMvZG93&#10;bnJldi54bWxQSwUGAAAAAAQABAD1AAAAhwMAAAAA&#10;" fillcolor="#f8b14d [3205]" stroked="f">
                <v:textbox>
                  <w:txbxContent>
                    <w:p w:rsidR="0093405B" w:rsidRDefault="0093405B" w:rsidP="0093405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505C70" w:rsidRPr="00505C70">
                        <w:rPr>
                          <w:noProof/>
                          <w:color w:val="FFFFFF" w:themeColor="background1"/>
                        </w:rPr>
                        <w:t>2</w:t>
                      </w:r>
                      <w:r>
                        <w:rPr>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type="topAndBottom" anchorx="page" anchory="line"/>
            </v:group>
          </w:pict>
        </mc:Fallback>
      </mc:AlternateContent>
    </w:r>
  </w:p>
  <w:p w:rsidR="0093405B" w:rsidRPr="00FB473F" w:rsidRDefault="0093405B" w:rsidP="0093405B">
    <w:pPr>
      <w:pStyle w:val="Footer"/>
      <w:rPr>
        <w:sz w:val="18"/>
      </w:rPr>
    </w:pPr>
  </w:p>
  <w:p w:rsidR="0093405B" w:rsidRPr="0093405B" w:rsidRDefault="00C94379" w:rsidP="0093405B">
    <w:pPr>
      <w:pStyle w:val="Copyright"/>
    </w:pPr>
    <w:r>
      <w:t>©2014</w:t>
    </w:r>
    <w:r w:rsidR="0093405B" w:rsidRPr="00FB473F">
      <w:t xml:space="preserve"> Traveling Coaches,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D41" w:rsidRDefault="00CF415F" w:rsidP="00287D41">
    <w:pPr>
      <w:pStyle w:val="Footer"/>
    </w:pPr>
    <w:r w:rsidRPr="00287D41">
      <w:rPr>
        <w:noProof/>
      </w:rPr>
      <mc:AlternateContent>
        <mc:Choice Requires="wps">
          <w:drawing>
            <wp:anchor distT="0" distB="0" distL="114300" distR="114300" simplePos="0" relativeHeight="251674624" behindDoc="0" locked="0" layoutInCell="1" allowOverlap="1" wp14:anchorId="777398C7" wp14:editId="28B910CA">
              <wp:simplePos x="0" y="0"/>
              <wp:positionH relativeFrom="column">
                <wp:posOffset>71120</wp:posOffset>
              </wp:positionH>
              <wp:positionV relativeFrom="paragraph">
                <wp:posOffset>25069</wp:posOffset>
              </wp:positionV>
              <wp:extent cx="621665" cy="274320"/>
              <wp:effectExtent l="0" t="0" r="6985" b="0"/>
              <wp:wrapNone/>
              <wp:docPr id="25"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665" cy="274320"/>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287D41" w:rsidRDefault="00287D41" w:rsidP="00287D41">
                          <w:pP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505C70" w:rsidRPr="00505C70">
                            <w:rPr>
                              <w:noProof/>
                              <w:color w:val="FFFFFF" w:themeColor="background1"/>
                            </w:rPr>
                            <w:t>3</w:t>
                          </w:r>
                          <w:r>
                            <w:rPr>
                              <w:noProof/>
                              <w:color w:val="FFFFFF" w:themeColor="background1"/>
                            </w:rPr>
                            <w:fldChar w:fldCharType="end"/>
                          </w:r>
                        </w:p>
                      </w:txbxContent>
                    </wps:txbx>
                    <wps:bodyPr rot="0" vert="horz" wrap="square" lIns="91440" tIns="45720" rIns="91440" bIns="45720" anchor="t" anchorCtr="0" upright="1">
                      <a:noAutofit/>
                    </wps:bodyPr>
                  </wps:wsp>
                </a:graphicData>
              </a:graphic>
            </wp:anchor>
          </w:drawing>
        </mc:Choice>
        <mc:Fallback>
          <w:pict>
            <v:rect id="Rectangle 158" o:spid="_x0000_s1030" style="position:absolute;margin-left:5.6pt;margin-top:1.95pt;width:48.95pt;height:21.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" fillcolor="#f8b14d [3205]" stroked="f">
              <v:textbox>
                <w:txbxContent>
                  <w:p w:rsidR="00287D41" w:rsidRDefault="00287D41" w:rsidP="00287D41">
                    <w:pP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505C70" w:rsidRPr="00505C70">
                      <w:rPr>
                        <w:noProof/>
                        <w:color w:val="FFFFFF" w:themeColor="background1"/>
                      </w:rPr>
                      <w:t>3</w:t>
                    </w:r>
                    <w:r>
                      <w:rPr>
                        <w:noProof/>
                        <w:color w:val="FFFFFF" w:themeColor="background1"/>
                      </w:rPr>
                      <w:fldChar w:fldCharType="end"/>
                    </w:r>
                  </w:p>
                </w:txbxContent>
              </v:textbox>
            </v:rect>
          </w:pict>
        </mc:Fallback>
      </mc:AlternateContent>
    </w:r>
    <w:r w:rsidRPr="00287D41">
      <w:rPr>
        <w:noProof/>
      </w:rPr>
      <mc:AlternateContent>
        <mc:Choice Requires="wps">
          <w:drawing>
            <wp:anchor distT="0" distB="0" distL="114300" distR="114300" simplePos="0" relativeHeight="251673600" behindDoc="0" locked="0" layoutInCell="1" allowOverlap="1" wp14:anchorId="3D440494" wp14:editId="75707CE0">
              <wp:simplePos x="0" y="0"/>
              <wp:positionH relativeFrom="column">
                <wp:posOffset>741045</wp:posOffset>
              </wp:positionH>
              <wp:positionV relativeFrom="paragraph">
                <wp:posOffset>30149</wp:posOffset>
              </wp:positionV>
              <wp:extent cx="5760085" cy="274320"/>
              <wp:effectExtent l="0" t="0" r="0" b="0"/>
              <wp:wrapNone/>
              <wp:docPr id="20"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274320"/>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rPr>
                            <w:alias w:val="Subject"/>
                            <w:tag w:val=""/>
                            <w:id w:val="1782294055"/>
                            <w:dataBinding w:prefixMappings="xmlns:ns0='http://purl.org/dc/elements/1.1/' xmlns:ns1='http://schemas.openxmlformats.org/package/2006/metadata/core-properties' " w:xpath="/ns1:coreProperties[1]/ns0:subject[1]" w:storeItemID="{6C3C8BC8-F283-45AE-878A-BAB7291924A1}"/>
                            <w:text/>
                          </w:sdtPr>
                          <w:sdtEndPr/>
                          <w:sdtContent>
                            <w:p w:rsidR="00287D41" w:rsidRPr="00D120A8" w:rsidRDefault="00287D41" w:rsidP="00287D41">
                              <w:pPr>
                                <w:jc w:val="right"/>
                                <w:rPr>
                                  <w:color w:val="FFFFFF" w:themeColor="background1"/>
                                </w:rPr>
                              </w:pPr>
                              <w:r>
                                <w:rPr>
                                  <w:color w:val="FFFFFF" w:themeColor="background1"/>
                                </w:rPr>
                                <w:t>iPhone and iPad Security</w:t>
                              </w:r>
                            </w:p>
                          </w:sdtContent>
                        </w:sdt>
                        <w:p w:rsidR="00287D41" w:rsidRDefault="00287D41" w:rsidP="00287D41">
                          <w:pPr>
                            <w:rPr>
                              <w:color w:val="FFFFFF" w:themeColor="background1"/>
                            </w:rPr>
                          </w:pPr>
                        </w:p>
                      </w:txbxContent>
                    </wps:txbx>
                    <wps:bodyPr rot="0" vert="horz" wrap="square" lIns="91440" tIns="45720" rIns="91440" bIns="45720" anchor="t" anchorCtr="0" upright="1">
                      <a:noAutofit/>
                    </wps:bodyPr>
                  </wps:wsp>
                </a:graphicData>
              </a:graphic>
            </wp:anchor>
          </w:drawing>
        </mc:Choice>
        <mc:Fallback>
          <w:pict>
            <v:rect id="Rectangle 157" o:spid="_x0000_s1031" style="position:absolute;margin-left:58.35pt;margin-top:2.35pt;width:453.55pt;height:21.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" fillcolor="#555 [3215]" stroked="f" strokecolor="#943634">
              <v:textbox>
                <w:txbxContent>
                  <w:sdt>
                    <w:sdtPr>
                      <w:rPr>
                        <w:color w:val="FFFFFF" w:themeColor="background1"/>
                      </w:rPr>
                      <w:alias w:val="Subject"/>
                      <w:tag w:val=""/>
                      <w:id w:val="1782294055"/>
                      <w:dataBinding w:prefixMappings="xmlns:ns0='http://purl.org/dc/elements/1.1/' xmlns:ns1='http://schemas.openxmlformats.org/package/2006/metadata/core-properties' " w:xpath="/ns1:coreProperties[1]/ns0:subject[1]" w:storeItemID="{6C3C8BC8-F283-45AE-878A-BAB7291924A1}"/>
                      <w:text/>
                    </w:sdtPr>
                    <w:sdtEndPr/>
                    <w:sdtContent>
                      <w:p w:rsidR="00287D41" w:rsidRPr="00D120A8" w:rsidRDefault="00287D41" w:rsidP="00287D41">
                        <w:pPr>
                          <w:jc w:val="right"/>
                          <w:rPr>
                            <w:color w:val="FFFFFF" w:themeColor="background1"/>
                          </w:rPr>
                        </w:pPr>
                        <w:r>
                          <w:rPr>
                            <w:color w:val="FFFFFF" w:themeColor="background1"/>
                          </w:rPr>
                          <w:t>iPhone and iPad Security</w:t>
                        </w:r>
                      </w:p>
                    </w:sdtContent>
                  </w:sdt>
                  <w:p w:rsidR="00287D41" w:rsidRDefault="00287D41" w:rsidP="00287D41">
                    <w:pPr>
                      <w:rPr>
                        <w:color w:val="FFFFFF" w:themeColor="background1"/>
                      </w:rPr>
                    </w:pPr>
                  </w:p>
                </w:txbxContent>
              </v:textbox>
            </v:rect>
          </w:pict>
        </mc:Fallback>
      </mc:AlternateContent>
    </w:r>
  </w:p>
  <w:p w:rsidR="00BC63F1" w:rsidRDefault="00BC63F1" w:rsidP="00BC63F1">
    <w:pPr>
      <w:pStyle w:val="Copyright"/>
    </w:pPr>
  </w:p>
  <w:p w:rsidR="00BC63F1" w:rsidRDefault="00E508F8" w:rsidP="00E508F8">
    <w:pPr>
      <w:pStyle w:val="Copyright"/>
      <w:tabs>
        <w:tab w:val="clear" w:pos="9360"/>
        <w:tab w:val="right" w:pos="10080"/>
      </w:tabs>
      <w:jc w:val="right"/>
    </w:pPr>
    <w:r>
      <w:t xml:space="preserve">     </w:t>
    </w:r>
    <w:r w:rsidR="00BC63F1">
      <w:t>©2014</w:t>
    </w:r>
    <w:r w:rsidR="00BC63F1" w:rsidRPr="00FB473F">
      <w:t xml:space="preserve"> Traveling Coaches,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E4" w:rsidRDefault="00505C70" w:rsidP="00DB48E4">
    <w:pPr>
      <w:pStyle w:val="Footer"/>
    </w:pPr>
    <w:r>
      <w:rPr>
        <w:noProof/>
      </w:rPr>
      <mc:AlternateContent>
        <mc:Choice Requires="wps">
          <w:drawing>
            <wp:anchor distT="0" distB="0" distL="114300" distR="114300" simplePos="0" relativeHeight="251676672" behindDoc="0" locked="0" layoutInCell="1" allowOverlap="1" wp14:anchorId="1352F965" wp14:editId="7136494B">
              <wp:simplePos x="0" y="0"/>
              <wp:positionH relativeFrom="column">
                <wp:posOffset>-9525</wp:posOffset>
              </wp:positionH>
              <wp:positionV relativeFrom="paragraph">
                <wp:posOffset>29210</wp:posOffset>
              </wp:positionV>
              <wp:extent cx="5760696" cy="274320"/>
              <wp:effectExtent l="0" t="0" r="0" b="0"/>
              <wp:wrapNone/>
              <wp:docPr id="26"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696" cy="274320"/>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p w:rsidR="00505C70" w:rsidRDefault="00505C70" w:rsidP="00505C70">
                          <w:pPr>
                            <w:pStyle w:val="Header"/>
                            <w:tabs>
                              <w:tab w:val="clear" w:pos="9360"/>
                              <w:tab w:val="right" w:pos="8820"/>
                            </w:tabs>
                            <w:rPr>
                              <w:color w:val="FFFFFF" w:themeColor="background1"/>
                            </w:rPr>
                          </w:pPr>
                          <w:r>
                            <w:rPr>
                              <w:color w:val="FFFFFF" w:themeColor="background1"/>
                            </w:rPr>
                            <w:tab/>
                          </w:r>
                          <w:r>
                            <w:rPr>
                              <w:color w:val="FFFFFF" w:themeColor="background1"/>
                            </w:rPr>
                            <w:tab/>
                          </w:r>
                          <w:sdt>
                            <w:sdtPr>
                              <w:rPr>
                                <w:color w:val="FFFFFF" w:themeColor="background1"/>
                              </w:rPr>
                              <w:alias w:val="Subject"/>
                              <w:tag w:val=""/>
                              <w:id w:val="159041887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rPr>
                                <w:t>iPhone and iPad Security</w:t>
                              </w:r>
                            </w:sdtContent>
                          </w:sdt>
                        </w:p>
                      </w:txbxContent>
                    </wps:txbx>
                    <wps:bodyPr rot="0" vert="horz" wrap="square" lIns="91440" tIns="45720" rIns="91440" bIns="45720" anchor="t" anchorCtr="0" upright="1">
                      <a:noAutofit/>
                    </wps:bodyPr>
                  </wps:wsp>
                </a:graphicData>
              </a:graphic>
            </wp:anchor>
          </w:drawing>
        </mc:Choice>
        <mc:Fallback>
          <w:pict>
            <v:rect id="_x0000_s1032" style="position:absolute;margin-left:-.75pt;margin-top:2.3pt;width:453.6pt;height:21.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" fillcolor="#555 [3215]" stroked="f" strokecolor="#943634">
              <v:textbox>
                <w:txbxContent>
                  <w:p w:rsidR="00505C70" w:rsidRDefault="00505C70" w:rsidP="00505C70">
                    <w:pPr>
                      <w:pStyle w:val="Header"/>
                      <w:tabs>
                        <w:tab w:val="clear" w:pos="9360"/>
                        <w:tab w:val="right" w:pos="8820"/>
                      </w:tabs>
                      <w:rPr>
                        <w:color w:val="FFFFFF" w:themeColor="background1"/>
                      </w:rPr>
                    </w:pPr>
                    <w:r>
                      <w:rPr>
                        <w:color w:val="FFFFFF" w:themeColor="background1"/>
                      </w:rPr>
                      <w:tab/>
                    </w:r>
                    <w:r>
                      <w:rPr>
                        <w:color w:val="FFFFFF" w:themeColor="background1"/>
                      </w:rPr>
                      <w:tab/>
                    </w:r>
                    <w:sdt>
                      <w:sdtPr>
                        <w:rPr>
                          <w:color w:val="FFFFFF" w:themeColor="background1"/>
                        </w:rPr>
                        <w:alias w:val="Subject"/>
                        <w:tag w:val=""/>
                        <w:id w:val="159041887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rPr>
                          <w:t>iPhone and iPad Security</w:t>
                        </w:r>
                      </w:sdtContent>
                    </w:sdt>
                  </w:p>
                </w:txbxContent>
              </v:textbox>
            </v:rect>
          </w:pict>
        </mc:Fallback>
      </mc:AlternateContent>
    </w:r>
    <w:r w:rsidR="00DB48E4">
      <w:rPr>
        <w:noProof/>
      </w:rPr>
      <mc:AlternateContent>
        <mc:Choice Requires="wpg">
          <w:drawing>
            <wp:anchor distT="0" distB="0" distL="114300" distR="114300" simplePos="0" relativeHeight="251659264" behindDoc="0" locked="0" layoutInCell="1" allowOverlap="1" wp14:anchorId="5401DB79" wp14:editId="664D9955">
              <wp:simplePos x="0" y="0"/>
              <wp:positionH relativeFrom="page">
                <wp:align>center</wp:align>
              </wp:positionH>
              <wp:positionV relativeFrom="line">
                <wp:align>top</wp:align>
              </wp:positionV>
              <wp:extent cx="6483350" cy="347345"/>
              <wp:effectExtent l="0" t="0" r="0" b="0"/>
              <wp:wrapTopAndBottom/>
              <wp:docPr id="7"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350" cy="347345"/>
                        <a:chOff x="321" y="14850"/>
                        <a:chExt cx="11601" cy="547"/>
                      </a:xfrm>
                    </wpg:grpSpPr>
                    <wps:wsp>
                      <wps:cNvPr id="10" name="Rectangle 158"/>
                      <wps:cNvSpPr>
                        <a:spLocks noChangeArrowheads="1"/>
                      </wps:cNvSpPr>
                      <wps:spPr bwMode="auto">
                        <a:xfrm>
                          <a:off x="10752" y="14903"/>
                          <a:ext cx="1113" cy="432"/>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DB48E4" w:rsidRDefault="00DB48E4" w:rsidP="00DB48E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505C70" w:rsidRPr="00505C70">
                              <w:rPr>
                                <w:noProof/>
                                <w:color w:val="FFFFFF" w:themeColor="background1"/>
                              </w:rPr>
                              <w:t>1</w:t>
                            </w:r>
                            <w:r>
                              <w:rPr>
                                <w:noProof/>
                                <w:color w:val="FFFFFF" w:themeColor="background1"/>
                              </w:rPr>
                              <w:fldChar w:fldCharType="end"/>
                            </w:r>
                          </w:p>
                        </w:txbxContent>
                      </wps:txbx>
                      <wps:bodyPr rot="0" vert="horz" wrap="square" lIns="91440" tIns="45720" rIns="91440" bIns="45720" anchor="t" anchorCtr="0" upright="1">
                        <a:noAutofit/>
                      </wps:bodyPr>
                    </wps:wsp>
                    <wps:wsp>
                      <wps:cNvPr id="19"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3" style="position:absolute;margin-left:0;margin-top:0;width:51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">
              <v:rect id="_x0000_s1034"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2ILMQA&#10;AADbAAAADwAAAGRycy9kb3ducmV2LnhtbESPQWvCQBCF7wX/wzKCt7pRsJToKiJWcukhaSt4G7Jj&#10;EszOhuw2Sf9951DobYb35r1vdofJtWqgPjSeDayWCSji0tuGKwOfH2/Pr6BCRLbYeiYDPxTgsJ89&#10;7TC1fuSchiJWSkI4pGigjrFLtQ5lTQ7D0nfEot197zDK2lfa9jhKuGv1OkletMOGpaHGjk41lY/i&#10;2xmYLusku95KuhxP+QrD+7A5fw3GLObTcQsq0hT/zX/XmRV8oZdfZAC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tiCzEAAAA2wAAAA8AAAAAAAAAAAAAAAAAmAIAAGRycy9k&#10;b3ducmV2LnhtbFBLBQYAAAAABAAEAPUAAACJAwAAAAA=&#10;" fillcolor="#f8b14d [3205]" stroked="f">
                <v:textbox>
                  <w:txbxContent>
                    <w:p w:rsidR="00DB48E4" w:rsidRDefault="00DB48E4" w:rsidP="00DB48E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505C70" w:rsidRPr="00505C70">
                        <w:rPr>
                          <w:noProof/>
                          <w:color w:val="FFFFFF" w:themeColor="background1"/>
                        </w:rPr>
                        <w:t>1</w:t>
                      </w:r>
                      <w:r>
                        <w:rPr>
                          <w:noProof/>
                          <w:color w:val="FFFFFF" w:themeColor="background1"/>
                        </w:rPr>
                        <w:fldChar w:fldCharType="end"/>
                      </w:r>
                    </w:p>
                  </w:txbxContent>
                </v:textbox>
              </v:rect>
              <v:rect id="Rectangle 159" o:spid="_x0000_s1035"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type="topAndBottom" anchorx="page" anchory="line"/>
            </v:group>
          </w:pict>
        </mc:Fallback>
      </mc:AlternateContent>
    </w:r>
  </w:p>
  <w:p w:rsidR="009444B1" w:rsidRPr="00FB473F" w:rsidRDefault="009444B1">
    <w:pPr>
      <w:pStyle w:val="Footer"/>
      <w:rPr>
        <w:sz w:val="18"/>
      </w:rPr>
    </w:pPr>
  </w:p>
  <w:p w:rsidR="00505C70" w:rsidRDefault="00505C70" w:rsidP="00A43C7D">
    <w:pPr>
      <w:pStyle w:val="Copyright"/>
    </w:pPr>
    <w:r>
      <w:t>*iPhone and iPad are trademarks of Apple Inc. registered in the U.S. and other countries.</w:t>
    </w:r>
  </w:p>
  <w:p w:rsidR="00FB473F" w:rsidRPr="00FB473F" w:rsidRDefault="00FB473F" w:rsidP="00A43C7D">
    <w:pPr>
      <w:pStyle w:val="Copyright"/>
    </w:pPr>
    <w:r w:rsidRPr="00FB473F">
      <w:t>©201</w:t>
    </w:r>
    <w:r w:rsidR="00480C5F">
      <w:t>4</w:t>
    </w:r>
    <w:r w:rsidRPr="00FB473F">
      <w:t xml:space="preserve"> Traveling Coaches,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8F2" w:rsidRDefault="000318F2" w:rsidP="005C0CB0">
      <w:pPr>
        <w:spacing w:after="0"/>
      </w:pPr>
      <w:r>
        <w:separator/>
      </w:r>
    </w:p>
  </w:footnote>
  <w:footnote w:type="continuationSeparator" w:id="0">
    <w:p w:rsidR="000318F2" w:rsidRDefault="000318F2" w:rsidP="005C0CB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204" w:rsidRDefault="003C5C19">
    <w:pPr>
      <w:pStyle w:val="Header"/>
    </w:pPr>
    <w:r>
      <w:rPr>
        <w:noProof/>
      </w:rPr>
      <w:drawing>
        <wp:anchor distT="0" distB="0" distL="114300" distR="114300" simplePos="0" relativeHeight="251667456" behindDoc="0" locked="0" layoutInCell="1" allowOverlap="1" wp14:anchorId="0644B492" wp14:editId="14D0076E">
          <wp:simplePos x="0" y="0"/>
          <wp:positionH relativeFrom="column">
            <wp:posOffset>5074285</wp:posOffset>
          </wp:positionH>
          <wp:positionV relativeFrom="paragraph">
            <wp:posOffset>-147320</wp:posOffset>
          </wp:positionV>
          <wp:extent cx="1296035" cy="48577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uard Official Logo - user faci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6035" cy="485775"/>
                  </a:xfrm>
                  <a:prstGeom prst="rect">
                    <a:avLst/>
                  </a:prstGeom>
                </pic:spPr>
              </pic:pic>
            </a:graphicData>
          </a:graphic>
          <wp14:sizeRelH relativeFrom="page">
            <wp14:pctWidth>0</wp14:pctWidth>
          </wp14:sizeRelH>
          <wp14:sizeRelV relativeFrom="page">
            <wp14:pctHeight>0</wp14:pctHeight>
          </wp14:sizeRelV>
        </wp:anchor>
      </w:drawing>
    </w:r>
    <w:r w:rsidR="00E82204">
      <w:tab/>
    </w:r>
    <w:r w:rsidR="00E82204">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3F1" w:rsidRDefault="00BC63F1" w:rsidP="00BC63F1">
    <w:pPr>
      <w:pStyle w:val="Header"/>
    </w:pPr>
    <w:r>
      <w:rPr>
        <w:noProof/>
      </w:rPr>
      <w:drawing>
        <wp:anchor distT="0" distB="0" distL="114300" distR="114300" simplePos="0" relativeHeight="251669504" behindDoc="0" locked="0" layoutInCell="1" allowOverlap="1" wp14:anchorId="2F67017C" wp14:editId="1DB0BDCD">
          <wp:simplePos x="0" y="0"/>
          <wp:positionH relativeFrom="column">
            <wp:posOffset>6985</wp:posOffset>
          </wp:positionH>
          <wp:positionV relativeFrom="paragraph">
            <wp:posOffset>-155575</wp:posOffset>
          </wp:positionV>
          <wp:extent cx="1296035" cy="4857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uard Official Logo - user faci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6035" cy="485775"/>
                  </a:xfrm>
                  <a:prstGeom prst="rect">
                    <a:avLst/>
                  </a:prstGeom>
                </pic:spPr>
              </pic:pic>
            </a:graphicData>
          </a:graphic>
          <wp14:sizeRelH relativeFrom="page">
            <wp14:pctWidth>0</wp14:pctWidth>
          </wp14:sizeRelH>
          <wp14:sizeRelV relativeFrom="page">
            <wp14:pctHeight>0</wp14:pctHeight>
          </wp14:sizeRelV>
        </wp:anchor>
      </w:drawing>
    </w:r>
    <w:r>
      <w:tab/>
    </w:r>
    <w:r>
      <w:tab/>
    </w:r>
  </w:p>
  <w:p w:rsidR="00BC63F1" w:rsidRDefault="00BC63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E4" w:rsidRPr="00D120A8" w:rsidRDefault="00693D4A" w:rsidP="00FB473F">
    <w:pPr>
      <w:pStyle w:val="Title"/>
      <w:rPr>
        <w:sz w:val="56"/>
      </w:rPr>
    </w:pPr>
    <w:r>
      <w:rPr>
        <w:noProof/>
      </w:rPr>
      <w:drawing>
        <wp:anchor distT="0" distB="0" distL="114300" distR="114300" simplePos="0" relativeHeight="251666432" behindDoc="0" locked="0" layoutInCell="1" allowOverlap="1">
          <wp:simplePos x="0" y="0"/>
          <wp:positionH relativeFrom="column">
            <wp:posOffset>132715</wp:posOffset>
          </wp:positionH>
          <wp:positionV relativeFrom="paragraph">
            <wp:posOffset>5411</wp:posOffset>
          </wp:positionV>
          <wp:extent cx="1820849" cy="682818"/>
          <wp:effectExtent l="0" t="0" r="825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uard Official Logo - user faci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0849" cy="682818"/>
                  </a:xfrm>
                  <a:prstGeom prst="rect">
                    <a:avLst/>
                  </a:prstGeom>
                </pic:spPr>
              </pic:pic>
            </a:graphicData>
          </a:graphic>
          <wp14:sizeRelH relativeFrom="page">
            <wp14:pctWidth>0</wp14:pctWidth>
          </wp14:sizeRelH>
          <wp14:sizeRelV relativeFrom="page">
            <wp14:pctHeight>0</wp14:pctHeight>
          </wp14:sizeRelV>
        </wp:anchor>
      </w:drawing>
    </w:r>
    <w:r w:rsidR="00DB48E4">
      <w:tab/>
    </w:r>
    <w:sdt>
      <w:sdtPr>
        <w:alias w:val="Subject"/>
        <w:tag w:val=""/>
        <w:id w:val="-871385606"/>
        <w:placeholder>
          <w:docPart w:val="CD45809044F74D1A8B3AA3551BE46BE7"/>
        </w:placeholder>
        <w:dataBinding w:prefixMappings="xmlns:ns0='http://purl.org/dc/elements/1.1/' xmlns:ns1='http://schemas.openxmlformats.org/package/2006/metadata/core-properties' " w:xpath="/ns1:coreProperties[1]/ns0:subject[1]" w:storeItemID="{6C3C8BC8-F283-45AE-878A-BAB7291924A1}"/>
        <w:text/>
      </w:sdtPr>
      <w:sdtEndPr/>
      <w:sdtContent>
        <w:r w:rsidR="00480C5F">
          <w:t>iPhone and iPad Security</w:t>
        </w:r>
      </w:sdtContent>
    </w:sdt>
  </w:p>
  <w:p w:rsidR="00DB48E4" w:rsidRDefault="00DB48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6461D2E"/>
    <w:lvl w:ilvl="0">
      <w:start w:val="1"/>
      <w:numFmt w:val="decimal"/>
      <w:lvlText w:val="%1."/>
      <w:lvlJc w:val="left"/>
      <w:pPr>
        <w:tabs>
          <w:tab w:val="num" w:pos="1800"/>
        </w:tabs>
        <w:ind w:left="1800" w:hanging="360"/>
      </w:pPr>
    </w:lvl>
  </w:abstractNum>
  <w:abstractNum w:abstractNumId="1">
    <w:nsid w:val="FFFFFF7D"/>
    <w:multiLevelType w:val="singleLevel"/>
    <w:tmpl w:val="4580C950"/>
    <w:lvl w:ilvl="0">
      <w:start w:val="1"/>
      <w:numFmt w:val="decimal"/>
      <w:lvlText w:val="%1."/>
      <w:lvlJc w:val="left"/>
      <w:pPr>
        <w:tabs>
          <w:tab w:val="num" w:pos="1440"/>
        </w:tabs>
        <w:ind w:left="1440" w:hanging="360"/>
      </w:pPr>
    </w:lvl>
  </w:abstractNum>
  <w:abstractNum w:abstractNumId="2">
    <w:nsid w:val="FFFFFF7E"/>
    <w:multiLevelType w:val="singleLevel"/>
    <w:tmpl w:val="C806417A"/>
    <w:lvl w:ilvl="0">
      <w:start w:val="1"/>
      <w:numFmt w:val="decimal"/>
      <w:lvlText w:val="%1."/>
      <w:lvlJc w:val="left"/>
      <w:pPr>
        <w:tabs>
          <w:tab w:val="num" w:pos="1080"/>
        </w:tabs>
        <w:ind w:left="1080" w:hanging="360"/>
      </w:pPr>
    </w:lvl>
  </w:abstractNum>
  <w:abstractNum w:abstractNumId="3">
    <w:nsid w:val="FFFFFF7F"/>
    <w:multiLevelType w:val="singleLevel"/>
    <w:tmpl w:val="7D965A46"/>
    <w:lvl w:ilvl="0">
      <w:start w:val="1"/>
      <w:numFmt w:val="decimal"/>
      <w:lvlText w:val="%1."/>
      <w:lvlJc w:val="left"/>
      <w:pPr>
        <w:tabs>
          <w:tab w:val="num" w:pos="720"/>
        </w:tabs>
        <w:ind w:left="720" w:hanging="360"/>
      </w:pPr>
    </w:lvl>
  </w:abstractNum>
  <w:abstractNum w:abstractNumId="4">
    <w:nsid w:val="FFFFFF80"/>
    <w:multiLevelType w:val="singleLevel"/>
    <w:tmpl w:val="6DB669B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C5E441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406CA1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680831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95CFABA"/>
    <w:lvl w:ilvl="0">
      <w:start w:val="1"/>
      <w:numFmt w:val="decimal"/>
      <w:lvlText w:val="%1."/>
      <w:lvlJc w:val="left"/>
      <w:pPr>
        <w:tabs>
          <w:tab w:val="num" w:pos="360"/>
        </w:tabs>
        <w:ind w:left="360" w:hanging="360"/>
      </w:pPr>
    </w:lvl>
  </w:abstractNum>
  <w:abstractNum w:abstractNumId="9">
    <w:nsid w:val="FFFFFF89"/>
    <w:multiLevelType w:val="singleLevel"/>
    <w:tmpl w:val="AD16ACD0"/>
    <w:lvl w:ilvl="0">
      <w:start w:val="1"/>
      <w:numFmt w:val="bullet"/>
      <w:lvlText w:val=""/>
      <w:lvlJc w:val="left"/>
      <w:pPr>
        <w:tabs>
          <w:tab w:val="num" w:pos="360"/>
        </w:tabs>
        <w:ind w:left="360" w:hanging="360"/>
      </w:pPr>
      <w:rPr>
        <w:rFonts w:ascii="Symbol" w:hAnsi="Symbol" w:hint="default"/>
      </w:rPr>
    </w:lvl>
  </w:abstractNum>
  <w:abstractNum w:abstractNumId="10">
    <w:nsid w:val="10EE2B99"/>
    <w:multiLevelType w:val="hybridMultilevel"/>
    <w:tmpl w:val="AAEE176C"/>
    <w:lvl w:ilvl="0" w:tplc="D3F865CC">
      <w:start w:val="1"/>
      <w:numFmt w:val="decimal"/>
      <w:lvlText w:val="%1."/>
      <w:lvlJc w:val="left"/>
      <w:pPr>
        <w:tabs>
          <w:tab w:val="num" w:pos="720"/>
        </w:tabs>
        <w:ind w:left="720" w:hanging="360"/>
      </w:pPr>
    </w:lvl>
    <w:lvl w:ilvl="1" w:tplc="D3FE731C" w:tentative="1">
      <w:start w:val="1"/>
      <w:numFmt w:val="decimal"/>
      <w:lvlText w:val="%2."/>
      <w:lvlJc w:val="left"/>
      <w:pPr>
        <w:tabs>
          <w:tab w:val="num" w:pos="1440"/>
        </w:tabs>
        <w:ind w:left="1440" w:hanging="360"/>
      </w:pPr>
    </w:lvl>
    <w:lvl w:ilvl="2" w:tplc="9BBADE48" w:tentative="1">
      <w:start w:val="1"/>
      <w:numFmt w:val="decimal"/>
      <w:lvlText w:val="%3."/>
      <w:lvlJc w:val="left"/>
      <w:pPr>
        <w:tabs>
          <w:tab w:val="num" w:pos="2160"/>
        </w:tabs>
        <w:ind w:left="2160" w:hanging="360"/>
      </w:pPr>
    </w:lvl>
    <w:lvl w:ilvl="3" w:tplc="0504BE52" w:tentative="1">
      <w:start w:val="1"/>
      <w:numFmt w:val="decimal"/>
      <w:lvlText w:val="%4."/>
      <w:lvlJc w:val="left"/>
      <w:pPr>
        <w:tabs>
          <w:tab w:val="num" w:pos="2880"/>
        </w:tabs>
        <w:ind w:left="2880" w:hanging="360"/>
      </w:pPr>
    </w:lvl>
    <w:lvl w:ilvl="4" w:tplc="09ECE08C" w:tentative="1">
      <w:start w:val="1"/>
      <w:numFmt w:val="decimal"/>
      <w:lvlText w:val="%5."/>
      <w:lvlJc w:val="left"/>
      <w:pPr>
        <w:tabs>
          <w:tab w:val="num" w:pos="3600"/>
        </w:tabs>
        <w:ind w:left="3600" w:hanging="360"/>
      </w:pPr>
    </w:lvl>
    <w:lvl w:ilvl="5" w:tplc="F73EB8A2" w:tentative="1">
      <w:start w:val="1"/>
      <w:numFmt w:val="decimal"/>
      <w:lvlText w:val="%6."/>
      <w:lvlJc w:val="left"/>
      <w:pPr>
        <w:tabs>
          <w:tab w:val="num" w:pos="4320"/>
        </w:tabs>
        <w:ind w:left="4320" w:hanging="360"/>
      </w:pPr>
    </w:lvl>
    <w:lvl w:ilvl="6" w:tplc="A70E7616" w:tentative="1">
      <w:start w:val="1"/>
      <w:numFmt w:val="decimal"/>
      <w:lvlText w:val="%7."/>
      <w:lvlJc w:val="left"/>
      <w:pPr>
        <w:tabs>
          <w:tab w:val="num" w:pos="5040"/>
        </w:tabs>
        <w:ind w:left="5040" w:hanging="360"/>
      </w:pPr>
    </w:lvl>
    <w:lvl w:ilvl="7" w:tplc="C6F41D66" w:tentative="1">
      <w:start w:val="1"/>
      <w:numFmt w:val="decimal"/>
      <w:lvlText w:val="%8."/>
      <w:lvlJc w:val="left"/>
      <w:pPr>
        <w:tabs>
          <w:tab w:val="num" w:pos="5760"/>
        </w:tabs>
        <w:ind w:left="5760" w:hanging="360"/>
      </w:pPr>
    </w:lvl>
    <w:lvl w:ilvl="8" w:tplc="32AC5478" w:tentative="1">
      <w:start w:val="1"/>
      <w:numFmt w:val="decimal"/>
      <w:lvlText w:val="%9."/>
      <w:lvlJc w:val="left"/>
      <w:pPr>
        <w:tabs>
          <w:tab w:val="num" w:pos="6480"/>
        </w:tabs>
        <w:ind w:left="6480" w:hanging="360"/>
      </w:pPr>
    </w:lvl>
  </w:abstractNum>
  <w:abstractNum w:abstractNumId="11">
    <w:nsid w:val="10FC40E4"/>
    <w:multiLevelType w:val="multilevel"/>
    <w:tmpl w:val="A9907DBA"/>
    <w:name w:val="2010ROK2"/>
    <w:lvl w:ilvl="0">
      <w:start w:val="1"/>
      <w:numFmt w:val="none"/>
      <w:suff w:val="nothing"/>
      <w:lvlText w:val=""/>
      <w:lvlJc w:val="left"/>
      <w:pPr>
        <w:ind w:left="0" w:firstLine="0"/>
      </w:pPr>
      <w:rPr>
        <w:rFonts w:asciiTheme="majorHAnsi" w:hAnsiTheme="majorHAnsi" w:hint="default"/>
        <w:caps w:val="0"/>
        <w:smallCaps w:val="0"/>
        <w:color w:val="auto"/>
      </w:rPr>
    </w:lvl>
    <w:lvl w:ilvl="1">
      <w:start w:val="1"/>
      <w:numFmt w:val="none"/>
      <w:suff w:val="nothing"/>
      <w:lvlText w:val=""/>
      <w:lvlJc w:val="left"/>
      <w:pPr>
        <w:ind w:left="0" w:firstLine="0"/>
      </w:pPr>
      <w:rPr>
        <w:rFonts w:hint="default"/>
      </w:rPr>
    </w:lvl>
    <w:lvl w:ilvl="2">
      <w:start w:val="1"/>
      <w:numFmt w:val="none"/>
      <w:suff w:val="nothing"/>
      <w:lvlText w:val="%3"/>
      <w:lvlJc w:val="left"/>
      <w:pPr>
        <w:ind w:left="1440" w:firstLine="0"/>
      </w:pPr>
      <w:rPr>
        <w:rFonts w:hint="default"/>
      </w:rPr>
    </w:lvl>
    <w:lvl w:ilvl="3">
      <w:start w:val="1"/>
      <w:numFmt w:val="decimal"/>
      <w:lvlRestart w:val="1"/>
      <w:pStyle w:val="Heading4"/>
      <w:suff w:val="nothing"/>
      <w:lvlText w:val="Exercise %4"/>
      <w:lvlJc w:val="left"/>
      <w:pPr>
        <w:ind w:left="2160" w:firstLine="0"/>
      </w:pPr>
      <w:rPr>
        <w:rFonts w:hint="default"/>
      </w:rPr>
    </w:lvl>
    <w:lvl w:ilvl="4">
      <w:start w:val="1"/>
      <w:numFmt w:val="decimal"/>
      <w:lvlText w:val="%5."/>
      <w:lvlJc w:val="left"/>
      <w:pPr>
        <w:ind w:left="2880" w:hanging="720"/>
      </w:pPr>
      <w:rPr>
        <w:rFonts w:hint="default"/>
      </w:rPr>
    </w:lvl>
    <w:lvl w:ilvl="5">
      <w:start w:val="1"/>
      <w:numFmt w:val="none"/>
      <w:suff w:val="nothing"/>
      <w:lvlText w:val=""/>
      <w:lvlJc w:val="left"/>
      <w:pPr>
        <w:ind w:left="2160" w:firstLine="0"/>
      </w:pPr>
      <w:rPr>
        <w:rFonts w:hint="default"/>
      </w:rPr>
    </w:lvl>
    <w:lvl w:ilvl="6">
      <w:start w:val="1"/>
      <w:numFmt w:val="none"/>
      <w:suff w:val="nothing"/>
      <w:lvlText w:val="%7"/>
      <w:lvlJc w:val="left"/>
      <w:pPr>
        <w:ind w:left="2160" w:firstLine="0"/>
      </w:pPr>
      <w:rPr>
        <w:rFonts w:hint="default"/>
      </w:rPr>
    </w:lvl>
    <w:lvl w:ilvl="7">
      <w:start w:val="1"/>
      <w:numFmt w:val="none"/>
      <w:suff w:val="nothing"/>
      <w:lvlText w:val="%8"/>
      <w:lvlJc w:val="left"/>
      <w:pPr>
        <w:ind w:left="2160" w:firstLine="0"/>
      </w:pPr>
      <w:rPr>
        <w:rFonts w:hint="default"/>
      </w:rPr>
    </w:lvl>
    <w:lvl w:ilvl="8">
      <w:start w:val="1"/>
      <w:numFmt w:val="none"/>
      <w:suff w:val="nothing"/>
      <w:lvlText w:val="%9"/>
      <w:lvlJc w:val="left"/>
      <w:pPr>
        <w:ind w:left="2160" w:firstLine="0"/>
      </w:pPr>
      <w:rPr>
        <w:rFonts w:hint="default"/>
      </w:rPr>
    </w:lvl>
  </w:abstractNum>
  <w:abstractNum w:abstractNumId="12">
    <w:nsid w:val="1AB4104D"/>
    <w:multiLevelType w:val="hybridMultilevel"/>
    <w:tmpl w:val="DCC408DC"/>
    <w:lvl w:ilvl="0" w:tplc="37645CD2">
      <w:start w:val="1"/>
      <w:numFmt w:val="bullet"/>
      <w:pStyle w:val="BodyText5"/>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8EC24CB"/>
    <w:multiLevelType w:val="hybridMultilevel"/>
    <w:tmpl w:val="4440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391AB8"/>
    <w:multiLevelType w:val="multilevel"/>
    <w:tmpl w:val="1248A828"/>
    <w:lvl w:ilvl="0">
      <w:start w:val="1"/>
      <w:numFmt w:val="none"/>
      <w:pStyle w:val="Heading1"/>
      <w:suff w:val="nothing"/>
      <w:lvlText w:val=""/>
      <w:lvlJc w:val="left"/>
      <w:pPr>
        <w:ind w:left="0" w:firstLine="0"/>
      </w:pPr>
      <w:rPr>
        <w:rFonts w:asciiTheme="majorHAnsi" w:hAnsiTheme="majorHAnsi" w:hint="default"/>
        <w:caps w:val="0"/>
        <w:smallCaps w:val="0"/>
        <w:color w:val="auto"/>
      </w:rPr>
    </w:lvl>
    <w:lvl w:ilvl="1">
      <w:start w:val="1"/>
      <w:numFmt w:val="none"/>
      <w:pStyle w:val="Heading2"/>
      <w:suff w:val="nothing"/>
      <w:lvlText w:val=""/>
      <w:lvlJc w:val="left"/>
      <w:pPr>
        <w:ind w:left="0" w:firstLine="0"/>
      </w:pPr>
      <w:rPr>
        <w:rFonts w:hint="default"/>
      </w:rPr>
    </w:lvl>
    <w:lvl w:ilvl="2">
      <w:start w:val="1"/>
      <w:numFmt w:val="none"/>
      <w:pStyle w:val="BodyText"/>
      <w:suff w:val="nothing"/>
      <w:lvlText w:val="%3"/>
      <w:lvlJc w:val="left"/>
      <w:pPr>
        <w:ind w:left="0" w:firstLine="0"/>
      </w:pPr>
      <w:rPr>
        <w:rFonts w:hint="default"/>
      </w:rPr>
    </w:lvl>
    <w:lvl w:ilvl="3">
      <w:start w:val="1"/>
      <w:numFmt w:val="decimal"/>
      <w:pStyle w:val="BodyText4"/>
      <w:lvlText w:val="%4."/>
      <w:lvlJc w:val="left"/>
      <w:pPr>
        <w:ind w:left="360" w:hanging="360"/>
      </w:pPr>
      <w:rPr>
        <w:rFonts w:hint="default"/>
      </w:rPr>
    </w:lvl>
    <w:lvl w:ilvl="4">
      <w:start w:val="1"/>
      <w:numFmt w:val="bullet"/>
      <w:lvlText w:val="◦"/>
      <w:lvlJc w:val="left"/>
      <w:pPr>
        <w:ind w:left="720" w:hanging="360"/>
      </w:pPr>
      <w:rPr>
        <w:rFonts w:ascii="Calibri" w:hAnsi="Calibri" w:hint="default"/>
        <w:color w:val="auto"/>
      </w:rPr>
    </w:lvl>
    <w:lvl w:ilvl="5">
      <w:start w:val="1"/>
      <w:numFmt w:val="none"/>
      <w:pStyle w:val="BodyText6"/>
      <w:suff w:val="nothing"/>
      <w:lvlText w:val=""/>
      <w:lvlJc w:val="left"/>
      <w:pPr>
        <w:ind w:left="2160" w:firstLine="0"/>
      </w:pPr>
      <w:rPr>
        <w:rFonts w:hint="default"/>
      </w:rPr>
    </w:lvl>
    <w:lvl w:ilvl="6">
      <w:start w:val="1"/>
      <w:numFmt w:val="none"/>
      <w:pStyle w:val="BodyText7"/>
      <w:suff w:val="nothing"/>
      <w:lvlText w:val="%7"/>
      <w:lvlJc w:val="left"/>
      <w:pPr>
        <w:ind w:left="2160" w:firstLine="0"/>
      </w:pPr>
      <w:rPr>
        <w:rFonts w:hint="default"/>
      </w:rPr>
    </w:lvl>
    <w:lvl w:ilvl="7">
      <w:start w:val="1"/>
      <w:numFmt w:val="none"/>
      <w:suff w:val="nothing"/>
      <w:lvlText w:val="%8"/>
      <w:lvlJc w:val="left"/>
      <w:pPr>
        <w:ind w:left="2160" w:firstLine="0"/>
      </w:pPr>
      <w:rPr>
        <w:rFonts w:hint="default"/>
      </w:rPr>
    </w:lvl>
    <w:lvl w:ilvl="8">
      <w:start w:val="1"/>
      <w:numFmt w:val="none"/>
      <w:suff w:val="nothing"/>
      <w:lvlText w:val="%9"/>
      <w:lvlJc w:val="left"/>
      <w:pPr>
        <w:ind w:left="2160" w:firstLine="0"/>
      </w:pPr>
      <w:rPr>
        <w:rFonts w:hint="default"/>
      </w:rPr>
    </w:lvl>
  </w:abstractNum>
  <w:abstractNum w:abstractNumId="15">
    <w:nsid w:val="46C11457"/>
    <w:multiLevelType w:val="multilevel"/>
    <w:tmpl w:val="2FC043A2"/>
    <w:lvl w:ilvl="0">
      <w:start w:val="1"/>
      <w:numFmt w:val="decimal"/>
      <w:lvlText w:val="%1."/>
      <w:lvlJc w:val="left"/>
      <w:pPr>
        <w:ind w:left="0" w:firstLine="0"/>
      </w:pPr>
      <w:rPr>
        <w:rFonts w:hint="default"/>
        <w:caps/>
        <w:u w:val="none"/>
      </w:rPr>
    </w:lvl>
    <w:lvl w:ilvl="1">
      <w:start w:val="1"/>
      <w:numFmt w:val="low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decimal"/>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Roman"/>
      <w:pStyle w:val="Heading6"/>
      <w:lvlText w:val="%6)"/>
      <w:lvlJc w:val="left"/>
      <w:pPr>
        <w:tabs>
          <w:tab w:val="num" w:pos="3600"/>
        </w:tabs>
        <w:ind w:left="3600" w:firstLine="0"/>
      </w:pPr>
      <w:rPr>
        <w:rFonts w:hint="default"/>
      </w:rPr>
    </w:lvl>
    <w:lvl w:ilvl="6">
      <w:start w:val="1"/>
      <w:numFmt w:val="decimal"/>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6">
    <w:nsid w:val="4E5973C3"/>
    <w:multiLevelType w:val="hybridMultilevel"/>
    <w:tmpl w:val="9D02F5E8"/>
    <w:lvl w:ilvl="0" w:tplc="8D301508">
      <w:start w:val="1"/>
      <w:numFmt w:val="bullet"/>
      <w:lvlText w:val=""/>
      <w:lvlJc w:val="left"/>
      <w:pPr>
        <w:tabs>
          <w:tab w:val="num" w:pos="720"/>
        </w:tabs>
        <w:ind w:left="720" w:hanging="360"/>
      </w:pPr>
      <w:rPr>
        <w:rFonts w:ascii="Wingdings" w:hAnsi="Wingdings" w:hint="default"/>
      </w:rPr>
    </w:lvl>
    <w:lvl w:ilvl="1" w:tplc="12F6CB20" w:tentative="1">
      <w:start w:val="1"/>
      <w:numFmt w:val="bullet"/>
      <w:lvlText w:val=""/>
      <w:lvlJc w:val="left"/>
      <w:pPr>
        <w:tabs>
          <w:tab w:val="num" w:pos="1440"/>
        </w:tabs>
        <w:ind w:left="1440" w:hanging="360"/>
      </w:pPr>
      <w:rPr>
        <w:rFonts w:ascii="Wingdings" w:hAnsi="Wingdings" w:hint="default"/>
      </w:rPr>
    </w:lvl>
    <w:lvl w:ilvl="2" w:tplc="44AE57AC" w:tentative="1">
      <w:start w:val="1"/>
      <w:numFmt w:val="bullet"/>
      <w:lvlText w:val=""/>
      <w:lvlJc w:val="left"/>
      <w:pPr>
        <w:tabs>
          <w:tab w:val="num" w:pos="2160"/>
        </w:tabs>
        <w:ind w:left="2160" w:hanging="360"/>
      </w:pPr>
      <w:rPr>
        <w:rFonts w:ascii="Wingdings" w:hAnsi="Wingdings" w:hint="default"/>
      </w:rPr>
    </w:lvl>
    <w:lvl w:ilvl="3" w:tplc="B5D40E42" w:tentative="1">
      <w:start w:val="1"/>
      <w:numFmt w:val="bullet"/>
      <w:lvlText w:val=""/>
      <w:lvlJc w:val="left"/>
      <w:pPr>
        <w:tabs>
          <w:tab w:val="num" w:pos="2880"/>
        </w:tabs>
        <w:ind w:left="2880" w:hanging="360"/>
      </w:pPr>
      <w:rPr>
        <w:rFonts w:ascii="Wingdings" w:hAnsi="Wingdings" w:hint="default"/>
      </w:rPr>
    </w:lvl>
    <w:lvl w:ilvl="4" w:tplc="34D8D016" w:tentative="1">
      <w:start w:val="1"/>
      <w:numFmt w:val="bullet"/>
      <w:lvlText w:val=""/>
      <w:lvlJc w:val="left"/>
      <w:pPr>
        <w:tabs>
          <w:tab w:val="num" w:pos="3600"/>
        </w:tabs>
        <w:ind w:left="3600" w:hanging="360"/>
      </w:pPr>
      <w:rPr>
        <w:rFonts w:ascii="Wingdings" w:hAnsi="Wingdings" w:hint="default"/>
      </w:rPr>
    </w:lvl>
    <w:lvl w:ilvl="5" w:tplc="6B3C39E0" w:tentative="1">
      <w:start w:val="1"/>
      <w:numFmt w:val="bullet"/>
      <w:lvlText w:val=""/>
      <w:lvlJc w:val="left"/>
      <w:pPr>
        <w:tabs>
          <w:tab w:val="num" w:pos="4320"/>
        </w:tabs>
        <w:ind w:left="4320" w:hanging="360"/>
      </w:pPr>
      <w:rPr>
        <w:rFonts w:ascii="Wingdings" w:hAnsi="Wingdings" w:hint="default"/>
      </w:rPr>
    </w:lvl>
    <w:lvl w:ilvl="6" w:tplc="8FFEA750" w:tentative="1">
      <w:start w:val="1"/>
      <w:numFmt w:val="bullet"/>
      <w:lvlText w:val=""/>
      <w:lvlJc w:val="left"/>
      <w:pPr>
        <w:tabs>
          <w:tab w:val="num" w:pos="5040"/>
        </w:tabs>
        <w:ind w:left="5040" w:hanging="360"/>
      </w:pPr>
      <w:rPr>
        <w:rFonts w:ascii="Wingdings" w:hAnsi="Wingdings" w:hint="default"/>
      </w:rPr>
    </w:lvl>
    <w:lvl w:ilvl="7" w:tplc="4F94587E" w:tentative="1">
      <w:start w:val="1"/>
      <w:numFmt w:val="bullet"/>
      <w:lvlText w:val=""/>
      <w:lvlJc w:val="left"/>
      <w:pPr>
        <w:tabs>
          <w:tab w:val="num" w:pos="5760"/>
        </w:tabs>
        <w:ind w:left="5760" w:hanging="360"/>
      </w:pPr>
      <w:rPr>
        <w:rFonts w:ascii="Wingdings" w:hAnsi="Wingdings" w:hint="default"/>
      </w:rPr>
    </w:lvl>
    <w:lvl w:ilvl="8" w:tplc="35464D96" w:tentative="1">
      <w:start w:val="1"/>
      <w:numFmt w:val="bullet"/>
      <w:lvlText w:val=""/>
      <w:lvlJc w:val="left"/>
      <w:pPr>
        <w:tabs>
          <w:tab w:val="num" w:pos="6480"/>
        </w:tabs>
        <w:ind w:left="6480" w:hanging="360"/>
      </w:pPr>
      <w:rPr>
        <w:rFonts w:ascii="Wingdings" w:hAnsi="Wingdings" w:hint="default"/>
      </w:rPr>
    </w:lvl>
  </w:abstractNum>
  <w:abstractNum w:abstractNumId="17">
    <w:nsid w:val="5C306188"/>
    <w:multiLevelType w:val="hybridMultilevel"/>
    <w:tmpl w:val="7C7C1E16"/>
    <w:lvl w:ilvl="0" w:tplc="87F686AE">
      <w:start w:val="1"/>
      <w:numFmt w:val="bullet"/>
      <w:pStyle w:val="BodyText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02E61A5"/>
    <w:multiLevelType w:val="multilevel"/>
    <w:tmpl w:val="65144C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8"/>
  </w:num>
  <w:num w:numId="11">
    <w:abstractNumId w:val="13"/>
  </w:num>
  <w:num w:numId="12">
    <w:abstractNumId w:val="14"/>
  </w:num>
  <w:num w:numId="13">
    <w:abstractNumId w:val="14"/>
  </w:num>
  <w:num w:numId="14">
    <w:abstractNumId w:val="17"/>
  </w:num>
  <w:num w:numId="15">
    <w:abstractNumId w:val="14"/>
  </w:num>
  <w:num w:numId="16">
    <w:abstractNumId w:val="12"/>
  </w:num>
  <w:num w:numId="17">
    <w:abstractNumId w:val="14"/>
  </w:num>
  <w:num w:numId="18">
    <w:abstractNumId w:val="14"/>
  </w:num>
  <w:num w:numId="19">
    <w:abstractNumId w:val="14"/>
  </w:num>
  <w:num w:numId="20">
    <w:abstractNumId w:val="14"/>
  </w:num>
  <w:num w:numId="21">
    <w:abstractNumId w:val="11"/>
  </w:num>
  <w:num w:numId="22">
    <w:abstractNumId w:val="10"/>
  </w:num>
  <w:num w:numId="23">
    <w:abstractNumId w:val="16"/>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trackedChanges" w:enforcement="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C5F"/>
    <w:rsid w:val="0001080C"/>
    <w:rsid w:val="00015CE0"/>
    <w:rsid w:val="0001770C"/>
    <w:rsid w:val="000304CA"/>
    <w:rsid w:val="000318F2"/>
    <w:rsid w:val="000370E3"/>
    <w:rsid w:val="0005415E"/>
    <w:rsid w:val="00082185"/>
    <w:rsid w:val="00087BB9"/>
    <w:rsid w:val="000A13C9"/>
    <w:rsid w:val="000C04B2"/>
    <w:rsid w:val="000C3575"/>
    <w:rsid w:val="000D4E89"/>
    <w:rsid w:val="000D5311"/>
    <w:rsid w:val="000E33E3"/>
    <w:rsid w:val="000F552D"/>
    <w:rsid w:val="0011127A"/>
    <w:rsid w:val="001144CD"/>
    <w:rsid w:val="00117502"/>
    <w:rsid w:val="00127176"/>
    <w:rsid w:val="0013664D"/>
    <w:rsid w:val="001475B4"/>
    <w:rsid w:val="00150513"/>
    <w:rsid w:val="0015099F"/>
    <w:rsid w:val="00160BA4"/>
    <w:rsid w:val="0016498B"/>
    <w:rsid w:val="0018610B"/>
    <w:rsid w:val="0019323D"/>
    <w:rsid w:val="00194655"/>
    <w:rsid w:val="001A35F1"/>
    <w:rsid w:val="001E4550"/>
    <w:rsid w:val="001F63AF"/>
    <w:rsid w:val="00215C1A"/>
    <w:rsid w:val="00224002"/>
    <w:rsid w:val="00224E6F"/>
    <w:rsid w:val="00232CED"/>
    <w:rsid w:val="00251C40"/>
    <w:rsid w:val="00252421"/>
    <w:rsid w:val="00267F1C"/>
    <w:rsid w:val="00276781"/>
    <w:rsid w:val="002770C2"/>
    <w:rsid w:val="00277586"/>
    <w:rsid w:val="00282FF6"/>
    <w:rsid w:val="00287D41"/>
    <w:rsid w:val="002E0591"/>
    <w:rsid w:val="00301CEC"/>
    <w:rsid w:val="00337F56"/>
    <w:rsid w:val="00346765"/>
    <w:rsid w:val="00347D95"/>
    <w:rsid w:val="003969A5"/>
    <w:rsid w:val="003B046D"/>
    <w:rsid w:val="003B13B2"/>
    <w:rsid w:val="003C5C19"/>
    <w:rsid w:val="003D58F5"/>
    <w:rsid w:val="003E7E09"/>
    <w:rsid w:val="003F0DCC"/>
    <w:rsid w:val="0042610D"/>
    <w:rsid w:val="004569A9"/>
    <w:rsid w:val="00457B75"/>
    <w:rsid w:val="00472145"/>
    <w:rsid w:val="00480C5F"/>
    <w:rsid w:val="00493965"/>
    <w:rsid w:val="004C24DF"/>
    <w:rsid w:val="004D3721"/>
    <w:rsid w:val="004E4751"/>
    <w:rsid w:val="004E6A02"/>
    <w:rsid w:val="00505C70"/>
    <w:rsid w:val="005215E8"/>
    <w:rsid w:val="005434D3"/>
    <w:rsid w:val="005436DE"/>
    <w:rsid w:val="00574072"/>
    <w:rsid w:val="00583274"/>
    <w:rsid w:val="0059082A"/>
    <w:rsid w:val="005C0CB0"/>
    <w:rsid w:val="005C658A"/>
    <w:rsid w:val="005E24EC"/>
    <w:rsid w:val="005E4DC1"/>
    <w:rsid w:val="005F16D7"/>
    <w:rsid w:val="00602131"/>
    <w:rsid w:val="00613518"/>
    <w:rsid w:val="00674681"/>
    <w:rsid w:val="00676A12"/>
    <w:rsid w:val="00690519"/>
    <w:rsid w:val="00693D4A"/>
    <w:rsid w:val="006C10FD"/>
    <w:rsid w:val="006D56EC"/>
    <w:rsid w:val="006E5A30"/>
    <w:rsid w:val="006F55BD"/>
    <w:rsid w:val="00701533"/>
    <w:rsid w:val="00703E96"/>
    <w:rsid w:val="00722955"/>
    <w:rsid w:val="0072591B"/>
    <w:rsid w:val="00775DA4"/>
    <w:rsid w:val="007A2FF7"/>
    <w:rsid w:val="007A3B63"/>
    <w:rsid w:val="007B6935"/>
    <w:rsid w:val="007D2687"/>
    <w:rsid w:val="007F4F8A"/>
    <w:rsid w:val="0086068C"/>
    <w:rsid w:val="0087214E"/>
    <w:rsid w:val="00895E69"/>
    <w:rsid w:val="008C2B6F"/>
    <w:rsid w:val="008C6BF7"/>
    <w:rsid w:val="008C7BE6"/>
    <w:rsid w:val="008D522E"/>
    <w:rsid w:val="00903ADC"/>
    <w:rsid w:val="00906634"/>
    <w:rsid w:val="00912132"/>
    <w:rsid w:val="0093405B"/>
    <w:rsid w:val="009444B1"/>
    <w:rsid w:val="00965C5B"/>
    <w:rsid w:val="009939C4"/>
    <w:rsid w:val="009E1060"/>
    <w:rsid w:val="009E59BA"/>
    <w:rsid w:val="009E6171"/>
    <w:rsid w:val="009E7D54"/>
    <w:rsid w:val="009F0767"/>
    <w:rsid w:val="00A041A5"/>
    <w:rsid w:val="00A103DA"/>
    <w:rsid w:val="00A21CAE"/>
    <w:rsid w:val="00A347D9"/>
    <w:rsid w:val="00A43C7D"/>
    <w:rsid w:val="00A45587"/>
    <w:rsid w:val="00A55CE9"/>
    <w:rsid w:val="00AB1F63"/>
    <w:rsid w:val="00AC4F06"/>
    <w:rsid w:val="00AD6437"/>
    <w:rsid w:val="00B23C79"/>
    <w:rsid w:val="00B742E0"/>
    <w:rsid w:val="00B86A4B"/>
    <w:rsid w:val="00BB3307"/>
    <w:rsid w:val="00BC63F1"/>
    <w:rsid w:val="00BD6E31"/>
    <w:rsid w:val="00BE700F"/>
    <w:rsid w:val="00BF0036"/>
    <w:rsid w:val="00BF2193"/>
    <w:rsid w:val="00C16573"/>
    <w:rsid w:val="00C4473D"/>
    <w:rsid w:val="00C53E21"/>
    <w:rsid w:val="00C74324"/>
    <w:rsid w:val="00C7605D"/>
    <w:rsid w:val="00C94379"/>
    <w:rsid w:val="00C949DD"/>
    <w:rsid w:val="00CC2647"/>
    <w:rsid w:val="00CD41E4"/>
    <w:rsid w:val="00CF415F"/>
    <w:rsid w:val="00CF5C5B"/>
    <w:rsid w:val="00D100D7"/>
    <w:rsid w:val="00D3506C"/>
    <w:rsid w:val="00D3598F"/>
    <w:rsid w:val="00D56477"/>
    <w:rsid w:val="00DA063B"/>
    <w:rsid w:val="00DA5B6F"/>
    <w:rsid w:val="00DB3962"/>
    <w:rsid w:val="00DB48E4"/>
    <w:rsid w:val="00DC10F8"/>
    <w:rsid w:val="00DC6154"/>
    <w:rsid w:val="00DF7662"/>
    <w:rsid w:val="00E14A6A"/>
    <w:rsid w:val="00E3451D"/>
    <w:rsid w:val="00E34D54"/>
    <w:rsid w:val="00E508F8"/>
    <w:rsid w:val="00E53196"/>
    <w:rsid w:val="00E66AF6"/>
    <w:rsid w:val="00E82204"/>
    <w:rsid w:val="00E960FF"/>
    <w:rsid w:val="00EA05FF"/>
    <w:rsid w:val="00EB0469"/>
    <w:rsid w:val="00EB3907"/>
    <w:rsid w:val="00F07D46"/>
    <w:rsid w:val="00F63995"/>
    <w:rsid w:val="00F930DB"/>
    <w:rsid w:val="00F95535"/>
    <w:rsid w:val="00FA0E31"/>
    <w:rsid w:val="00FB473F"/>
    <w:rsid w:val="00FD74FE"/>
    <w:rsid w:val="00FE416B"/>
    <w:rsid w:val="00FE424C"/>
    <w:rsid w:val="00FF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0"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0" w:qFormat="1"/>
    <w:lsdException w:name="Body Text 3" w:uiPriority="0"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FE416B"/>
    <w:pPr>
      <w:spacing w:after="240" w:line="240" w:lineRule="auto"/>
    </w:pPr>
  </w:style>
  <w:style w:type="paragraph" w:styleId="Heading1">
    <w:name w:val="heading 1"/>
    <w:basedOn w:val="Normal"/>
    <w:next w:val="BodyText"/>
    <w:link w:val="Heading1Char"/>
    <w:qFormat/>
    <w:rsid w:val="00FD74FE"/>
    <w:pPr>
      <w:numPr>
        <w:numId w:val="20"/>
      </w:numPr>
      <w:shd w:val="clear" w:color="auto" w:fill="F8B14D" w:themeFill="accent2"/>
      <w:spacing w:after="0"/>
      <w:contextualSpacing/>
      <w:outlineLvl w:val="0"/>
    </w:pPr>
    <w:rPr>
      <w:rFonts w:asciiTheme="majorHAnsi" w:eastAsia="Times New Roman" w:hAnsiTheme="majorHAnsi" w:cs="Times New Roman"/>
      <w:b/>
      <w:smallCaps/>
      <w:spacing w:val="5"/>
      <w:sz w:val="32"/>
      <w:szCs w:val="72"/>
      <w:lang w:bidi="en-US"/>
    </w:rPr>
  </w:style>
  <w:style w:type="paragraph" w:styleId="Heading2">
    <w:name w:val="heading 2"/>
    <w:basedOn w:val="Normal"/>
    <w:next w:val="Normal"/>
    <w:link w:val="Heading2Char"/>
    <w:qFormat/>
    <w:rsid w:val="00C7605D"/>
    <w:pPr>
      <w:keepNext/>
      <w:numPr>
        <w:ilvl w:val="1"/>
        <w:numId w:val="20"/>
      </w:numPr>
      <w:pBdr>
        <w:top w:val="single" w:sz="12" w:space="1" w:color="F8B14D" w:themeColor="accent2"/>
        <w:bottom w:val="single" w:sz="2" w:space="1" w:color="F8B14D" w:themeColor="accent2"/>
      </w:pBdr>
      <w:spacing w:before="120" w:after="120"/>
      <w:outlineLvl w:val="1"/>
    </w:pPr>
    <w:rPr>
      <w:rFonts w:asciiTheme="majorHAnsi" w:eastAsia="Calibri" w:hAnsiTheme="majorHAnsi" w:cs="Times New Roman"/>
      <w:b/>
      <w:smallCaps/>
      <w:color w:val="000000"/>
      <w:spacing w:val="5"/>
      <w:sz w:val="28"/>
      <w:szCs w:val="28"/>
      <w:lang w:bidi="en-US"/>
    </w:rPr>
  </w:style>
  <w:style w:type="paragraph" w:styleId="Heading3">
    <w:name w:val="heading 3"/>
    <w:basedOn w:val="Heading2"/>
    <w:next w:val="Normal"/>
    <w:link w:val="Heading3Char"/>
    <w:qFormat/>
    <w:rsid w:val="00C7605D"/>
    <w:pPr>
      <w:numPr>
        <w:ilvl w:val="0"/>
        <w:numId w:val="0"/>
      </w:numPr>
      <w:outlineLvl w:val="2"/>
    </w:pPr>
  </w:style>
  <w:style w:type="paragraph" w:styleId="Heading4">
    <w:name w:val="heading 4"/>
    <w:basedOn w:val="Normal"/>
    <w:next w:val="Normal"/>
    <w:link w:val="Heading4Char"/>
    <w:uiPriority w:val="9"/>
    <w:qFormat/>
    <w:rsid w:val="00C7605D"/>
    <w:pPr>
      <w:numPr>
        <w:ilvl w:val="3"/>
        <w:numId w:val="21"/>
      </w:numPr>
      <w:pBdr>
        <w:bottom w:val="single" w:sz="4" w:space="1" w:color="AAAAAA" w:themeColor="text2" w:themeTint="7F"/>
      </w:pBdr>
      <w:spacing w:before="200" w:after="100"/>
      <w:contextualSpacing/>
      <w:outlineLvl w:val="3"/>
    </w:pPr>
    <w:rPr>
      <w:rFonts w:asciiTheme="majorHAnsi" w:eastAsiaTheme="majorEastAsia" w:hAnsiTheme="majorHAnsi" w:cstheme="majorBidi"/>
      <w:b/>
      <w:bCs/>
      <w:smallCaps/>
      <w:color w:val="7F7F7F" w:themeColor="text2" w:themeTint="BF"/>
      <w:spacing w:val="20"/>
      <w:sz w:val="20"/>
      <w:szCs w:val="20"/>
      <w:lang w:bidi="en-US"/>
    </w:rPr>
  </w:style>
  <w:style w:type="paragraph" w:styleId="Heading5">
    <w:name w:val="heading 5"/>
    <w:basedOn w:val="Normal"/>
    <w:next w:val="Normal"/>
    <w:link w:val="Heading5Char"/>
    <w:uiPriority w:val="9"/>
    <w:qFormat/>
    <w:rsid w:val="00C7605D"/>
    <w:pPr>
      <w:pBdr>
        <w:bottom w:val="single" w:sz="4" w:space="1" w:color="999999" w:themeColor="text2" w:themeTint="99"/>
      </w:pBdr>
      <w:spacing w:before="200" w:after="100"/>
      <w:contextualSpacing/>
      <w:outlineLvl w:val="4"/>
    </w:pPr>
    <w:rPr>
      <w:rFonts w:asciiTheme="majorHAnsi" w:eastAsiaTheme="majorEastAsia" w:hAnsiTheme="majorHAnsi" w:cstheme="majorBidi"/>
      <w:smallCaps/>
      <w:color w:val="7F7F7F" w:themeColor="text2" w:themeTint="BF"/>
      <w:spacing w:val="20"/>
      <w:sz w:val="20"/>
      <w:szCs w:val="20"/>
      <w:lang w:bidi="en-US"/>
    </w:rPr>
  </w:style>
  <w:style w:type="paragraph" w:styleId="Heading6">
    <w:name w:val="heading 6"/>
    <w:basedOn w:val="Normal"/>
    <w:link w:val="Heading6Char"/>
    <w:uiPriority w:val="24"/>
    <w:unhideWhenUsed/>
    <w:rsid w:val="00F930DB"/>
    <w:pPr>
      <w:numPr>
        <w:ilvl w:val="5"/>
        <w:numId w:val="9"/>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9"/>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9"/>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9"/>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next w:val="Normal"/>
    <w:link w:val="BodyTextChar"/>
    <w:qFormat/>
    <w:rsid w:val="00C7605D"/>
    <w:pPr>
      <w:numPr>
        <w:ilvl w:val="2"/>
        <w:numId w:val="20"/>
      </w:numPr>
      <w:spacing w:before="120" w:after="120"/>
    </w:pPr>
    <w:rPr>
      <w:rFonts w:eastAsia="Calibri" w:cs="Times New Roman"/>
      <w:sz w:val="20"/>
      <w:szCs w:val="20"/>
      <w:lang w:bidi="en-US"/>
    </w:rPr>
  </w:style>
  <w:style w:type="character" w:customStyle="1" w:styleId="BodyTextChar">
    <w:name w:val="Body Text Char"/>
    <w:basedOn w:val="DefaultParagraphFont"/>
    <w:link w:val="BodyText"/>
    <w:rsid w:val="00C7605D"/>
    <w:rPr>
      <w:rFonts w:eastAsia="Calibri" w:cs="Times New Roman"/>
      <w:sz w:val="20"/>
      <w:szCs w:val="20"/>
      <w:lang w:bidi="en-US"/>
    </w:rPr>
  </w:style>
  <w:style w:type="paragraph" w:styleId="BodyText2">
    <w:name w:val="Body Text 2"/>
    <w:basedOn w:val="BodyText"/>
    <w:link w:val="BodyText2Char"/>
    <w:qFormat/>
    <w:rsid w:val="00C7605D"/>
    <w:pPr>
      <w:numPr>
        <w:ilvl w:val="0"/>
        <w:numId w:val="0"/>
      </w:numPr>
    </w:pPr>
    <w:rPr>
      <w:rFonts w:eastAsiaTheme="minorEastAsia" w:cstheme="minorBidi"/>
    </w:rPr>
  </w:style>
  <w:style w:type="character" w:customStyle="1" w:styleId="BodyText2Char">
    <w:name w:val="Body Text 2 Char"/>
    <w:basedOn w:val="DefaultParagraphFont"/>
    <w:link w:val="BodyText2"/>
    <w:rsid w:val="00C7605D"/>
    <w:rPr>
      <w:rFonts w:eastAsiaTheme="minorEastAsia"/>
      <w:sz w:val="20"/>
      <w:szCs w:val="20"/>
      <w:lang w:bidi="en-US"/>
    </w:rPr>
  </w:style>
  <w:style w:type="paragraph" w:styleId="BodyTextFirstIndent">
    <w:name w:val="Body Text First Indent"/>
    <w:basedOn w:val="BodyText"/>
    <w:link w:val="BodyTextFirstIndentChar"/>
    <w:uiPriority w:val="2"/>
    <w:qFormat/>
    <w:rsid w:val="00F930DB"/>
    <w:pPr>
      <w:ind w:firstLine="720"/>
    </w:pPr>
  </w:style>
  <w:style w:type="character" w:customStyle="1" w:styleId="BodyTextFirstIndentChar">
    <w:name w:val="Body Text First Indent Char"/>
    <w:basedOn w:val="BodyTextChar"/>
    <w:link w:val="BodyTextFirstIndent"/>
    <w:uiPriority w:val="2"/>
    <w:rsid w:val="00F930DB"/>
    <w:rPr>
      <w:rFonts w:asciiTheme="majorHAnsi" w:eastAsia="Calibri" w:hAnsiTheme="majorHAnsi" w:cs="Times New Roman"/>
      <w:sz w:val="20"/>
      <w:szCs w:val="20"/>
      <w:lang w:bidi="en-US"/>
    </w:rPr>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F930DB"/>
    <w:pPr>
      <w:spacing w:after="0" w:line="480" w:lineRule="auto"/>
      <w:ind w:left="0" w:firstLine="720"/>
    </w:pPr>
  </w:style>
  <w:style w:type="character" w:customStyle="1" w:styleId="BodyTextFirstIndent2Char">
    <w:name w:val="Body Text First Indent 2 Char"/>
    <w:basedOn w:val="BodyTextIndentChar"/>
    <w:link w:val="BodyTextFirstIndent2"/>
    <w:uiPriority w:val="2"/>
    <w:semiHidden/>
    <w:rsid w:val="00F930DB"/>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301CEC"/>
    <w:pPr>
      <w:tabs>
        <w:tab w:val="center" w:pos="4680"/>
        <w:tab w:val="right" w:pos="9360"/>
      </w:tabs>
      <w:spacing w:after="0"/>
    </w:pPr>
  </w:style>
  <w:style w:type="character" w:customStyle="1" w:styleId="HeaderChar">
    <w:name w:val="Header Char"/>
    <w:basedOn w:val="DefaultParagraphFont"/>
    <w:link w:val="Header"/>
    <w:uiPriority w:val="99"/>
    <w:rsid w:val="00301CEC"/>
  </w:style>
  <w:style w:type="character" w:customStyle="1" w:styleId="Heading1Char">
    <w:name w:val="Heading 1 Char"/>
    <w:basedOn w:val="DefaultParagraphFont"/>
    <w:link w:val="Heading1"/>
    <w:rsid w:val="00FD74FE"/>
    <w:rPr>
      <w:rFonts w:asciiTheme="majorHAnsi" w:eastAsia="Times New Roman" w:hAnsiTheme="majorHAnsi" w:cs="Times New Roman"/>
      <w:b/>
      <w:smallCaps/>
      <w:spacing w:val="5"/>
      <w:sz w:val="32"/>
      <w:szCs w:val="72"/>
      <w:shd w:val="clear" w:color="auto" w:fill="F8B14D" w:themeFill="accent2"/>
      <w:lang w:bidi="en-US"/>
    </w:rPr>
  </w:style>
  <w:style w:type="character" w:customStyle="1" w:styleId="Heading2Char">
    <w:name w:val="Heading 2 Char"/>
    <w:basedOn w:val="DefaultParagraphFont"/>
    <w:link w:val="Heading2"/>
    <w:rsid w:val="00C7605D"/>
    <w:rPr>
      <w:rFonts w:asciiTheme="majorHAnsi" w:eastAsia="Calibri" w:hAnsiTheme="majorHAnsi" w:cs="Times New Roman"/>
      <w:b/>
      <w:smallCaps/>
      <w:color w:val="000000"/>
      <w:spacing w:val="5"/>
      <w:sz w:val="28"/>
      <w:szCs w:val="28"/>
      <w:lang w:bidi="en-US"/>
    </w:rPr>
  </w:style>
  <w:style w:type="character" w:customStyle="1" w:styleId="Heading3Char">
    <w:name w:val="Heading 3 Char"/>
    <w:basedOn w:val="DefaultParagraphFont"/>
    <w:link w:val="Heading3"/>
    <w:rsid w:val="00C7605D"/>
    <w:rPr>
      <w:rFonts w:asciiTheme="majorHAnsi" w:eastAsia="Calibri" w:hAnsiTheme="majorHAnsi" w:cs="Times New Roman"/>
      <w:b/>
      <w:smallCaps/>
      <w:color w:val="000000"/>
      <w:spacing w:val="5"/>
      <w:sz w:val="28"/>
      <w:szCs w:val="28"/>
      <w:lang w:bidi="en-US"/>
    </w:rPr>
  </w:style>
  <w:style w:type="character" w:customStyle="1" w:styleId="Heading4Char">
    <w:name w:val="Heading 4 Char"/>
    <w:basedOn w:val="DefaultParagraphFont"/>
    <w:link w:val="Heading4"/>
    <w:uiPriority w:val="9"/>
    <w:rsid w:val="00C7605D"/>
    <w:rPr>
      <w:rFonts w:asciiTheme="majorHAnsi" w:eastAsiaTheme="majorEastAsia" w:hAnsiTheme="majorHAnsi" w:cstheme="majorBidi"/>
      <w:b/>
      <w:bCs/>
      <w:smallCaps/>
      <w:color w:val="7F7F7F" w:themeColor="text2" w:themeTint="BF"/>
      <w:spacing w:val="20"/>
      <w:sz w:val="20"/>
      <w:szCs w:val="20"/>
      <w:lang w:bidi="en-US"/>
    </w:rPr>
  </w:style>
  <w:style w:type="character" w:customStyle="1" w:styleId="Heading5Char">
    <w:name w:val="Heading 5 Char"/>
    <w:basedOn w:val="DefaultParagraphFont"/>
    <w:link w:val="Heading5"/>
    <w:uiPriority w:val="9"/>
    <w:rsid w:val="00C7605D"/>
    <w:rPr>
      <w:rFonts w:asciiTheme="majorHAnsi" w:eastAsiaTheme="majorEastAsia" w:hAnsiTheme="majorHAnsi" w:cstheme="majorBidi"/>
      <w:smallCaps/>
      <w:color w:val="7F7F7F" w:themeColor="text2" w:themeTint="BF"/>
      <w:spacing w:val="20"/>
      <w:sz w:val="20"/>
      <w:szCs w:val="20"/>
      <w:lang w:bidi="en-US"/>
    </w:rPr>
  </w:style>
  <w:style w:type="character" w:customStyle="1" w:styleId="Heading6Char">
    <w:name w:val="Heading 6 Char"/>
    <w:basedOn w:val="DefaultParagraphFont"/>
    <w:link w:val="Heading6"/>
    <w:uiPriority w:val="24"/>
    <w:rsid w:val="00F930DB"/>
    <w:rPr>
      <w:rFonts w:asciiTheme="majorHAnsi" w:eastAsiaTheme="majorEastAsia" w:hAnsiTheme="majorHAnsi" w:cstheme="majorBidi"/>
      <w:iCs/>
    </w:rPr>
  </w:style>
  <w:style w:type="character" w:customStyle="1" w:styleId="Heading7Char">
    <w:name w:val="Heading 7 Char"/>
    <w:basedOn w:val="DefaultParagraphFont"/>
    <w:link w:val="Heading7"/>
    <w:uiPriority w:val="24"/>
    <w:rsid w:val="00F930DB"/>
    <w:rPr>
      <w:rFonts w:asciiTheme="majorHAnsi" w:eastAsiaTheme="majorEastAsia" w:hAnsiTheme="majorHAnsi" w:cstheme="majorBidi"/>
      <w:iCs/>
    </w:rPr>
  </w:style>
  <w:style w:type="character" w:customStyle="1" w:styleId="Heading8Char">
    <w:name w:val="Heading 8 Char"/>
    <w:basedOn w:val="DefaultParagraphFont"/>
    <w:link w:val="Heading8"/>
    <w:uiPriority w:val="24"/>
    <w:rsid w:val="00F930DB"/>
    <w:rPr>
      <w:rFonts w:asciiTheme="majorHAnsi" w:eastAsiaTheme="majorEastAsia" w:hAnsiTheme="majorHAnsi" w:cstheme="majorBidi"/>
    </w:rPr>
  </w:style>
  <w:style w:type="character" w:customStyle="1" w:styleId="Heading9Char">
    <w:name w:val="Heading 9 Char"/>
    <w:basedOn w:val="DefaultParagraphFont"/>
    <w:link w:val="Heading9"/>
    <w:uiPriority w:val="24"/>
    <w:rsid w:val="00F930DB"/>
    <w:rPr>
      <w:rFonts w:asciiTheme="majorHAnsi" w:eastAsiaTheme="majorEastAsia" w:hAnsiTheme="majorHAnsi" w:cstheme="majorBidi"/>
      <w:iCs/>
    </w:rPr>
  </w:style>
  <w:style w:type="character" w:styleId="IntenseEmphasis">
    <w:name w:val="Intense Emphasis"/>
    <w:basedOn w:val="DefaultParagraphFont"/>
    <w:uiPriority w:val="49"/>
    <w:unhideWhenUsed/>
    <w:rsid w:val="000A13C9"/>
    <w:rPr>
      <w:b w:val="0"/>
      <w:bCs/>
      <w:i w:val="0"/>
      <w:iCs/>
      <w:color w:val="auto"/>
      <w:bdr w:val="single" w:sz="8" w:space="0" w:color="EA8C09" w:themeColor="accent2" w:themeShade="BF"/>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8B14D"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F930DB"/>
    <w:pPr>
      <w:ind w:left="720"/>
      <w:contextualSpacing/>
    </w:pPr>
  </w:style>
  <w:style w:type="paragraph" w:styleId="NoSpacing">
    <w:name w:val="No Spacing"/>
    <w:uiPriority w:val="1"/>
    <w:qFormat/>
    <w:rsid w:val="00F930DB"/>
    <w:pPr>
      <w:spacing w:after="0" w:line="240" w:lineRule="auto"/>
    </w:pPr>
    <w:rPr>
      <w:rFonts w:asciiTheme="majorHAnsi" w:hAnsiTheme="majorHAnsi"/>
    </w:rPr>
  </w:style>
  <w:style w:type="character" w:styleId="PlaceholderText">
    <w:name w:val="Placeholder Text"/>
    <w:basedOn w:val="DefaultParagraphFont"/>
    <w:semiHidden/>
    <w:rsid w:val="00F930DB"/>
    <w:rPr>
      <w:color w:val="808080"/>
    </w:rPr>
  </w:style>
  <w:style w:type="paragraph" w:styleId="Quote">
    <w:name w:val="Quote"/>
    <w:basedOn w:val="Normal"/>
    <w:link w:val="QuoteChar"/>
    <w:uiPriority w:val="19"/>
    <w:qFormat/>
    <w:rsid w:val="00F930DB"/>
    <w:pPr>
      <w:ind w:left="720" w:right="720"/>
    </w:pPr>
    <w:rPr>
      <w:iCs/>
    </w:rPr>
  </w:style>
  <w:style w:type="character" w:customStyle="1" w:styleId="QuoteChar">
    <w:name w:val="Quote Char"/>
    <w:basedOn w:val="DefaultParagraphFont"/>
    <w:link w:val="Quote"/>
    <w:uiPriority w:val="19"/>
    <w:rsid w:val="00F930DB"/>
    <w:rPr>
      <w:rFonts w:asciiTheme="majorHAnsi" w:hAnsiTheme="majorHAnsi"/>
      <w:iCs/>
    </w:rPr>
  </w:style>
  <w:style w:type="paragraph" w:styleId="Signature">
    <w:name w:val="Signature"/>
    <w:basedOn w:val="Normal"/>
    <w:link w:val="SignatureChar"/>
    <w:uiPriority w:val="19"/>
    <w:qFormat/>
    <w:rsid w:val="00F930DB"/>
    <w:pPr>
      <w:tabs>
        <w:tab w:val="left" w:leader="underscore" w:pos="9360"/>
      </w:tabs>
      <w:ind w:left="4320"/>
    </w:pPr>
  </w:style>
  <w:style w:type="character" w:customStyle="1" w:styleId="SignatureChar">
    <w:name w:val="Signature Char"/>
    <w:basedOn w:val="DefaultParagraphFont"/>
    <w:link w:val="Signature"/>
    <w:uiPriority w:val="19"/>
    <w:rsid w:val="00F930DB"/>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F930DB"/>
    <w:pPr>
      <w:numPr>
        <w:ilvl w:val="1"/>
      </w:numPr>
    </w:pPr>
    <w:rPr>
      <w:rFonts w:eastAsiaTheme="majorEastAsia" w:cstheme="majorBidi"/>
      <w:b/>
      <w:i/>
      <w:iCs/>
      <w:spacing w:val="15"/>
      <w:sz w:val="24"/>
    </w:rPr>
  </w:style>
  <w:style w:type="character" w:customStyle="1" w:styleId="SubtitleChar">
    <w:name w:val="Subtitle Char"/>
    <w:basedOn w:val="DefaultParagraphFont"/>
    <w:link w:val="Subtitle"/>
    <w:uiPriority w:val="21"/>
    <w:rsid w:val="00F930DB"/>
    <w:rPr>
      <w:rFonts w:asciiTheme="majorHAnsi" w:eastAsiaTheme="majorEastAsia" w:hAnsiTheme="majorHAnsi" w:cstheme="majorBidi"/>
      <w:b/>
      <w:i/>
      <w:iCs/>
      <w:spacing w:val="15"/>
      <w:sz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8B14D"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Header"/>
    <w:next w:val="BodyText"/>
    <w:link w:val="TitleChar"/>
    <w:uiPriority w:val="20"/>
    <w:qFormat/>
    <w:rsid w:val="001A35F1"/>
    <w:pPr>
      <w:tabs>
        <w:tab w:val="clear" w:pos="4680"/>
        <w:tab w:val="clear" w:pos="9360"/>
        <w:tab w:val="right" w:pos="10080"/>
      </w:tabs>
      <w:spacing w:before="480"/>
    </w:pPr>
    <w:rPr>
      <w:rFonts w:asciiTheme="majorHAnsi" w:hAnsiTheme="majorHAnsi"/>
      <w:color w:val="555555" w:themeColor="text2"/>
      <w:sz w:val="40"/>
    </w:rPr>
  </w:style>
  <w:style w:type="character" w:customStyle="1" w:styleId="TitleChar">
    <w:name w:val="Title Char"/>
    <w:basedOn w:val="DefaultParagraphFont"/>
    <w:link w:val="Title"/>
    <w:uiPriority w:val="20"/>
    <w:rsid w:val="001A35F1"/>
    <w:rPr>
      <w:rFonts w:asciiTheme="majorHAnsi" w:hAnsiTheme="majorHAnsi"/>
      <w:color w:val="555555" w:themeColor="text2"/>
      <w:sz w:val="40"/>
    </w:rPr>
  </w:style>
  <w:style w:type="paragraph" w:styleId="BalloonText">
    <w:name w:val="Balloon Text"/>
    <w:basedOn w:val="Normal"/>
    <w:link w:val="BalloonTextChar"/>
    <w:uiPriority w:val="99"/>
    <w:semiHidden/>
    <w:unhideWhenUsed/>
    <w:rsid w:val="006021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31"/>
    <w:rPr>
      <w:rFonts w:ascii="Tahoma" w:hAnsi="Tahoma" w:cs="Tahoma"/>
      <w:sz w:val="16"/>
      <w:szCs w:val="16"/>
    </w:rPr>
  </w:style>
  <w:style w:type="paragraph" w:customStyle="1" w:styleId="IntroBody">
    <w:name w:val="Intro Body"/>
    <w:basedOn w:val="Normal"/>
    <w:link w:val="IntroBodyChar"/>
    <w:qFormat/>
    <w:rsid w:val="001A35F1"/>
    <w:pPr>
      <w:spacing w:before="480"/>
    </w:pPr>
    <w:rPr>
      <w:color w:val="2A2A2A" w:themeColor="text2" w:themeShade="80"/>
      <w:sz w:val="28"/>
    </w:rPr>
  </w:style>
  <w:style w:type="paragraph" w:customStyle="1" w:styleId="Step">
    <w:name w:val="Step"/>
    <w:basedOn w:val="Normal"/>
    <w:link w:val="StepChar"/>
    <w:qFormat/>
    <w:rsid w:val="00FB473F"/>
    <w:rPr>
      <w:rFonts w:asciiTheme="majorHAnsi" w:hAnsiTheme="majorHAnsi"/>
      <w:b/>
      <w:color w:val="F8B14D" w:themeColor="accent2"/>
    </w:rPr>
  </w:style>
  <w:style w:type="character" w:customStyle="1" w:styleId="IntroBodyChar">
    <w:name w:val="Intro Body Char"/>
    <w:basedOn w:val="DefaultParagraphFont"/>
    <w:link w:val="IntroBody"/>
    <w:rsid w:val="001A35F1"/>
    <w:rPr>
      <w:color w:val="2A2A2A" w:themeColor="text2" w:themeShade="80"/>
      <w:sz w:val="28"/>
    </w:rPr>
  </w:style>
  <w:style w:type="paragraph" w:customStyle="1" w:styleId="Copyright">
    <w:name w:val="Copyright"/>
    <w:basedOn w:val="Footer"/>
    <w:qFormat/>
    <w:rsid w:val="00A43C7D"/>
    <w:rPr>
      <w:color w:val="3F3F3F" w:themeColor="text2" w:themeShade="BF"/>
      <w:sz w:val="18"/>
    </w:rPr>
  </w:style>
  <w:style w:type="character" w:customStyle="1" w:styleId="StepChar">
    <w:name w:val="Step Char"/>
    <w:basedOn w:val="DefaultParagraphFont"/>
    <w:link w:val="Step"/>
    <w:rsid w:val="00FB473F"/>
    <w:rPr>
      <w:rFonts w:asciiTheme="majorHAnsi" w:hAnsiTheme="majorHAnsi"/>
      <w:b/>
      <w:color w:val="F8B14D" w:themeColor="accent2"/>
    </w:rPr>
  </w:style>
  <w:style w:type="paragraph" w:styleId="NormalWeb">
    <w:name w:val="Normal (Web)"/>
    <w:basedOn w:val="Normal"/>
    <w:uiPriority w:val="99"/>
    <w:unhideWhenUsed/>
    <w:rsid w:val="00232CED"/>
    <w:pPr>
      <w:spacing w:before="100" w:beforeAutospacing="1" w:after="100" w:afterAutospacing="1"/>
    </w:pPr>
    <w:rPr>
      <w:rFonts w:ascii="Times New Roman" w:eastAsia="Times New Roman" w:hAnsi="Times New Roman" w:cs="Times New Roman"/>
      <w:sz w:val="24"/>
      <w:szCs w:val="24"/>
    </w:rPr>
  </w:style>
  <w:style w:type="paragraph" w:styleId="BodyText3">
    <w:name w:val="Body Text 3"/>
    <w:basedOn w:val="BodyText"/>
    <w:link w:val="BodyText3Char"/>
    <w:qFormat/>
    <w:rsid w:val="00FE416B"/>
    <w:pPr>
      <w:numPr>
        <w:ilvl w:val="0"/>
        <w:numId w:val="14"/>
      </w:numPr>
      <w:ind w:left="720"/>
    </w:pPr>
    <w:rPr>
      <w:rFonts w:eastAsiaTheme="minorEastAsia" w:cstheme="minorBidi"/>
      <w:szCs w:val="16"/>
    </w:rPr>
  </w:style>
  <w:style w:type="character" w:customStyle="1" w:styleId="BodyText3Char">
    <w:name w:val="Body Text 3 Char"/>
    <w:basedOn w:val="DefaultParagraphFont"/>
    <w:link w:val="BodyText3"/>
    <w:rsid w:val="00FE416B"/>
    <w:rPr>
      <w:rFonts w:eastAsiaTheme="minorEastAsia"/>
      <w:sz w:val="20"/>
      <w:szCs w:val="16"/>
      <w:lang w:bidi="en-US"/>
    </w:rPr>
  </w:style>
  <w:style w:type="paragraph" w:customStyle="1" w:styleId="BodyText4">
    <w:name w:val="Body Text 4"/>
    <w:basedOn w:val="BodyText"/>
    <w:qFormat/>
    <w:rsid w:val="00C7605D"/>
    <w:pPr>
      <w:numPr>
        <w:ilvl w:val="3"/>
      </w:numPr>
    </w:pPr>
    <w:rPr>
      <w:rFonts w:eastAsiaTheme="minorEastAsia" w:cstheme="minorBidi"/>
    </w:rPr>
  </w:style>
  <w:style w:type="paragraph" w:customStyle="1" w:styleId="BodyText5">
    <w:name w:val="Body Text 5"/>
    <w:basedOn w:val="Normal"/>
    <w:uiPriority w:val="1"/>
    <w:qFormat/>
    <w:rsid w:val="00C7605D"/>
    <w:pPr>
      <w:numPr>
        <w:numId w:val="16"/>
      </w:numPr>
      <w:tabs>
        <w:tab w:val="left" w:pos="540"/>
      </w:tabs>
      <w:spacing w:before="160" w:after="0"/>
    </w:pPr>
    <w:rPr>
      <w:sz w:val="20"/>
      <w:szCs w:val="20"/>
      <w:lang w:bidi="en-US"/>
    </w:rPr>
  </w:style>
  <w:style w:type="paragraph" w:customStyle="1" w:styleId="BodyText6">
    <w:name w:val="Body Text 6"/>
    <w:basedOn w:val="Normal"/>
    <w:uiPriority w:val="1"/>
    <w:semiHidden/>
    <w:rsid w:val="00C7605D"/>
    <w:pPr>
      <w:numPr>
        <w:ilvl w:val="5"/>
        <w:numId w:val="20"/>
      </w:numPr>
      <w:spacing w:before="160" w:after="0"/>
    </w:pPr>
    <w:rPr>
      <w:sz w:val="20"/>
      <w:szCs w:val="20"/>
      <w:lang w:bidi="en-US"/>
    </w:rPr>
  </w:style>
  <w:style w:type="paragraph" w:customStyle="1" w:styleId="BodyText7">
    <w:name w:val="Body Text 7"/>
    <w:basedOn w:val="Normal"/>
    <w:uiPriority w:val="1"/>
    <w:semiHidden/>
    <w:rsid w:val="00C7605D"/>
    <w:pPr>
      <w:numPr>
        <w:ilvl w:val="6"/>
        <w:numId w:val="20"/>
      </w:numPr>
      <w:spacing w:before="160" w:after="0"/>
    </w:pPr>
    <w:rPr>
      <w:sz w:val="20"/>
      <w:szCs w:val="20"/>
      <w:lang w:bidi="en-US"/>
    </w:rPr>
  </w:style>
  <w:style w:type="paragraph" w:customStyle="1" w:styleId="Graphic">
    <w:name w:val="Graphic"/>
    <w:link w:val="GraphicChar"/>
    <w:uiPriority w:val="2"/>
    <w:qFormat/>
    <w:rsid w:val="001144CD"/>
    <w:pPr>
      <w:spacing w:before="120" w:after="120" w:line="240" w:lineRule="auto"/>
      <w:jc w:val="center"/>
    </w:pPr>
    <w:rPr>
      <w:noProof/>
      <w:sz w:val="20"/>
      <w:szCs w:val="20"/>
    </w:rPr>
  </w:style>
  <w:style w:type="character" w:customStyle="1" w:styleId="GraphicChar">
    <w:name w:val="Graphic Char"/>
    <w:basedOn w:val="DefaultParagraphFont"/>
    <w:link w:val="Graphic"/>
    <w:uiPriority w:val="2"/>
    <w:rsid w:val="001144CD"/>
    <w:rPr>
      <w:noProof/>
      <w:sz w:val="20"/>
      <w:szCs w:val="20"/>
    </w:rPr>
  </w:style>
  <w:style w:type="character" w:styleId="CommentReference">
    <w:name w:val="annotation reference"/>
    <w:basedOn w:val="DefaultParagraphFont"/>
    <w:uiPriority w:val="99"/>
    <w:semiHidden/>
    <w:unhideWhenUsed/>
    <w:rsid w:val="0015099F"/>
    <w:rPr>
      <w:sz w:val="16"/>
      <w:szCs w:val="16"/>
    </w:rPr>
  </w:style>
  <w:style w:type="paragraph" w:styleId="CommentText">
    <w:name w:val="annotation text"/>
    <w:basedOn w:val="Normal"/>
    <w:link w:val="CommentTextChar"/>
    <w:uiPriority w:val="99"/>
    <w:semiHidden/>
    <w:unhideWhenUsed/>
    <w:rsid w:val="0015099F"/>
    <w:rPr>
      <w:sz w:val="20"/>
      <w:szCs w:val="20"/>
    </w:rPr>
  </w:style>
  <w:style w:type="character" w:customStyle="1" w:styleId="CommentTextChar">
    <w:name w:val="Comment Text Char"/>
    <w:basedOn w:val="DefaultParagraphFont"/>
    <w:link w:val="CommentText"/>
    <w:uiPriority w:val="99"/>
    <w:semiHidden/>
    <w:rsid w:val="0015099F"/>
    <w:rPr>
      <w:sz w:val="20"/>
      <w:szCs w:val="20"/>
    </w:rPr>
  </w:style>
  <w:style w:type="paragraph" w:styleId="CommentSubject">
    <w:name w:val="annotation subject"/>
    <w:basedOn w:val="CommentText"/>
    <w:next w:val="CommentText"/>
    <w:link w:val="CommentSubjectChar"/>
    <w:uiPriority w:val="99"/>
    <w:semiHidden/>
    <w:unhideWhenUsed/>
    <w:rsid w:val="0015099F"/>
    <w:rPr>
      <w:b/>
      <w:bCs/>
    </w:rPr>
  </w:style>
  <w:style w:type="character" w:customStyle="1" w:styleId="CommentSubjectChar">
    <w:name w:val="Comment Subject Char"/>
    <w:basedOn w:val="CommentTextChar"/>
    <w:link w:val="CommentSubject"/>
    <w:uiPriority w:val="99"/>
    <w:semiHidden/>
    <w:rsid w:val="0015099F"/>
    <w:rPr>
      <w:b/>
      <w:bCs/>
      <w:sz w:val="20"/>
      <w:szCs w:val="20"/>
    </w:rPr>
  </w:style>
  <w:style w:type="paragraph" w:customStyle="1" w:styleId="IntenseQuoteText">
    <w:name w:val="Intense Quote Text"/>
    <w:basedOn w:val="Normal"/>
    <w:uiPriority w:val="1"/>
    <w:qFormat/>
    <w:rsid w:val="000A13C9"/>
    <w:pPr>
      <w:pBdr>
        <w:top w:val="single" w:sz="12" w:space="1" w:color="F8B14D" w:themeColor="accent2"/>
        <w:left w:val="single" w:sz="12" w:space="4" w:color="F8B14D" w:themeColor="accent2"/>
        <w:bottom w:val="single" w:sz="12" w:space="1" w:color="F8B14D" w:themeColor="accent2"/>
        <w:right w:val="single" w:sz="12" w:space="4" w:color="F8B14D" w:themeColor="accent2"/>
      </w:pBdr>
      <w:spacing w:before="120" w:after="0"/>
      <w:ind w:left="187" w:right="187"/>
    </w:pPr>
    <w:rPr>
      <w:rFonts w:eastAsia="Times New Roman" w:cs="Times New Roman"/>
      <w:sz w:val="18"/>
      <w:szCs w:val="20"/>
      <w:lang w:bidi="en-US"/>
    </w:rPr>
  </w:style>
  <w:style w:type="paragraph" w:customStyle="1" w:styleId="OnGuardTip">
    <w:name w:val="OnGuardTip"/>
    <w:basedOn w:val="BodyText"/>
    <w:qFormat/>
    <w:rsid w:val="000A13C9"/>
    <w:pPr>
      <w:pBdr>
        <w:top w:val="single" w:sz="12" w:space="1" w:color="EA8C09" w:themeColor="accent2" w:themeShade="BF"/>
        <w:left w:val="single" w:sz="12" w:space="4" w:color="EA8C09" w:themeColor="accent2" w:themeShade="BF"/>
        <w:bottom w:val="single" w:sz="12" w:space="1" w:color="EA8C09" w:themeColor="accent2" w:themeShade="BF"/>
        <w:right w:val="single" w:sz="12" w:space="4" w:color="EA8C09" w:themeColor="accent2" w:themeShade="BF"/>
      </w:pBdr>
      <w:ind w:left="360" w:righ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0"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0" w:qFormat="1"/>
    <w:lsdException w:name="Body Text 3" w:uiPriority="0"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FE416B"/>
    <w:pPr>
      <w:spacing w:after="240" w:line="240" w:lineRule="auto"/>
    </w:pPr>
  </w:style>
  <w:style w:type="paragraph" w:styleId="Heading1">
    <w:name w:val="heading 1"/>
    <w:basedOn w:val="Normal"/>
    <w:next w:val="BodyText"/>
    <w:link w:val="Heading1Char"/>
    <w:qFormat/>
    <w:rsid w:val="00FD74FE"/>
    <w:pPr>
      <w:numPr>
        <w:numId w:val="20"/>
      </w:numPr>
      <w:shd w:val="clear" w:color="auto" w:fill="F8B14D" w:themeFill="accent2"/>
      <w:spacing w:after="0"/>
      <w:contextualSpacing/>
      <w:outlineLvl w:val="0"/>
    </w:pPr>
    <w:rPr>
      <w:rFonts w:asciiTheme="majorHAnsi" w:eastAsia="Times New Roman" w:hAnsiTheme="majorHAnsi" w:cs="Times New Roman"/>
      <w:b/>
      <w:smallCaps/>
      <w:spacing w:val="5"/>
      <w:sz w:val="32"/>
      <w:szCs w:val="72"/>
      <w:lang w:bidi="en-US"/>
    </w:rPr>
  </w:style>
  <w:style w:type="paragraph" w:styleId="Heading2">
    <w:name w:val="heading 2"/>
    <w:basedOn w:val="Normal"/>
    <w:next w:val="Normal"/>
    <w:link w:val="Heading2Char"/>
    <w:qFormat/>
    <w:rsid w:val="00C7605D"/>
    <w:pPr>
      <w:keepNext/>
      <w:numPr>
        <w:ilvl w:val="1"/>
        <w:numId w:val="20"/>
      </w:numPr>
      <w:pBdr>
        <w:top w:val="single" w:sz="12" w:space="1" w:color="F8B14D" w:themeColor="accent2"/>
        <w:bottom w:val="single" w:sz="2" w:space="1" w:color="F8B14D" w:themeColor="accent2"/>
      </w:pBdr>
      <w:spacing w:before="120" w:after="120"/>
      <w:outlineLvl w:val="1"/>
    </w:pPr>
    <w:rPr>
      <w:rFonts w:asciiTheme="majorHAnsi" w:eastAsia="Calibri" w:hAnsiTheme="majorHAnsi" w:cs="Times New Roman"/>
      <w:b/>
      <w:smallCaps/>
      <w:color w:val="000000"/>
      <w:spacing w:val="5"/>
      <w:sz w:val="28"/>
      <w:szCs w:val="28"/>
      <w:lang w:bidi="en-US"/>
    </w:rPr>
  </w:style>
  <w:style w:type="paragraph" w:styleId="Heading3">
    <w:name w:val="heading 3"/>
    <w:basedOn w:val="Heading2"/>
    <w:next w:val="Normal"/>
    <w:link w:val="Heading3Char"/>
    <w:qFormat/>
    <w:rsid w:val="00C7605D"/>
    <w:pPr>
      <w:numPr>
        <w:ilvl w:val="0"/>
        <w:numId w:val="0"/>
      </w:numPr>
      <w:outlineLvl w:val="2"/>
    </w:pPr>
  </w:style>
  <w:style w:type="paragraph" w:styleId="Heading4">
    <w:name w:val="heading 4"/>
    <w:basedOn w:val="Normal"/>
    <w:next w:val="Normal"/>
    <w:link w:val="Heading4Char"/>
    <w:uiPriority w:val="9"/>
    <w:qFormat/>
    <w:rsid w:val="00C7605D"/>
    <w:pPr>
      <w:numPr>
        <w:ilvl w:val="3"/>
        <w:numId w:val="21"/>
      </w:numPr>
      <w:pBdr>
        <w:bottom w:val="single" w:sz="4" w:space="1" w:color="AAAAAA" w:themeColor="text2" w:themeTint="7F"/>
      </w:pBdr>
      <w:spacing w:before="200" w:after="100"/>
      <w:contextualSpacing/>
      <w:outlineLvl w:val="3"/>
    </w:pPr>
    <w:rPr>
      <w:rFonts w:asciiTheme="majorHAnsi" w:eastAsiaTheme="majorEastAsia" w:hAnsiTheme="majorHAnsi" w:cstheme="majorBidi"/>
      <w:b/>
      <w:bCs/>
      <w:smallCaps/>
      <w:color w:val="7F7F7F" w:themeColor="text2" w:themeTint="BF"/>
      <w:spacing w:val="20"/>
      <w:sz w:val="20"/>
      <w:szCs w:val="20"/>
      <w:lang w:bidi="en-US"/>
    </w:rPr>
  </w:style>
  <w:style w:type="paragraph" w:styleId="Heading5">
    <w:name w:val="heading 5"/>
    <w:basedOn w:val="Normal"/>
    <w:next w:val="Normal"/>
    <w:link w:val="Heading5Char"/>
    <w:uiPriority w:val="9"/>
    <w:qFormat/>
    <w:rsid w:val="00C7605D"/>
    <w:pPr>
      <w:pBdr>
        <w:bottom w:val="single" w:sz="4" w:space="1" w:color="999999" w:themeColor="text2" w:themeTint="99"/>
      </w:pBdr>
      <w:spacing w:before="200" w:after="100"/>
      <w:contextualSpacing/>
      <w:outlineLvl w:val="4"/>
    </w:pPr>
    <w:rPr>
      <w:rFonts w:asciiTheme="majorHAnsi" w:eastAsiaTheme="majorEastAsia" w:hAnsiTheme="majorHAnsi" w:cstheme="majorBidi"/>
      <w:smallCaps/>
      <w:color w:val="7F7F7F" w:themeColor="text2" w:themeTint="BF"/>
      <w:spacing w:val="20"/>
      <w:sz w:val="20"/>
      <w:szCs w:val="20"/>
      <w:lang w:bidi="en-US"/>
    </w:rPr>
  </w:style>
  <w:style w:type="paragraph" w:styleId="Heading6">
    <w:name w:val="heading 6"/>
    <w:basedOn w:val="Normal"/>
    <w:link w:val="Heading6Char"/>
    <w:uiPriority w:val="24"/>
    <w:unhideWhenUsed/>
    <w:rsid w:val="00F930DB"/>
    <w:pPr>
      <w:numPr>
        <w:ilvl w:val="5"/>
        <w:numId w:val="9"/>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9"/>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9"/>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9"/>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next w:val="Normal"/>
    <w:link w:val="BodyTextChar"/>
    <w:qFormat/>
    <w:rsid w:val="00C7605D"/>
    <w:pPr>
      <w:numPr>
        <w:ilvl w:val="2"/>
        <w:numId w:val="20"/>
      </w:numPr>
      <w:spacing w:before="120" w:after="120"/>
    </w:pPr>
    <w:rPr>
      <w:rFonts w:eastAsia="Calibri" w:cs="Times New Roman"/>
      <w:sz w:val="20"/>
      <w:szCs w:val="20"/>
      <w:lang w:bidi="en-US"/>
    </w:rPr>
  </w:style>
  <w:style w:type="character" w:customStyle="1" w:styleId="BodyTextChar">
    <w:name w:val="Body Text Char"/>
    <w:basedOn w:val="DefaultParagraphFont"/>
    <w:link w:val="BodyText"/>
    <w:rsid w:val="00C7605D"/>
    <w:rPr>
      <w:rFonts w:eastAsia="Calibri" w:cs="Times New Roman"/>
      <w:sz w:val="20"/>
      <w:szCs w:val="20"/>
      <w:lang w:bidi="en-US"/>
    </w:rPr>
  </w:style>
  <w:style w:type="paragraph" w:styleId="BodyText2">
    <w:name w:val="Body Text 2"/>
    <w:basedOn w:val="BodyText"/>
    <w:link w:val="BodyText2Char"/>
    <w:qFormat/>
    <w:rsid w:val="00C7605D"/>
    <w:pPr>
      <w:numPr>
        <w:ilvl w:val="0"/>
        <w:numId w:val="0"/>
      </w:numPr>
    </w:pPr>
    <w:rPr>
      <w:rFonts w:eastAsiaTheme="minorEastAsia" w:cstheme="minorBidi"/>
    </w:rPr>
  </w:style>
  <w:style w:type="character" w:customStyle="1" w:styleId="BodyText2Char">
    <w:name w:val="Body Text 2 Char"/>
    <w:basedOn w:val="DefaultParagraphFont"/>
    <w:link w:val="BodyText2"/>
    <w:rsid w:val="00C7605D"/>
    <w:rPr>
      <w:rFonts w:eastAsiaTheme="minorEastAsia"/>
      <w:sz w:val="20"/>
      <w:szCs w:val="20"/>
      <w:lang w:bidi="en-US"/>
    </w:rPr>
  </w:style>
  <w:style w:type="paragraph" w:styleId="BodyTextFirstIndent">
    <w:name w:val="Body Text First Indent"/>
    <w:basedOn w:val="BodyText"/>
    <w:link w:val="BodyTextFirstIndentChar"/>
    <w:uiPriority w:val="2"/>
    <w:qFormat/>
    <w:rsid w:val="00F930DB"/>
    <w:pPr>
      <w:ind w:firstLine="720"/>
    </w:pPr>
  </w:style>
  <w:style w:type="character" w:customStyle="1" w:styleId="BodyTextFirstIndentChar">
    <w:name w:val="Body Text First Indent Char"/>
    <w:basedOn w:val="BodyTextChar"/>
    <w:link w:val="BodyTextFirstIndent"/>
    <w:uiPriority w:val="2"/>
    <w:rsid w:val="00F930DB"/>
    <w:rPr>
      <w:rFonts w:asciiTheme="majorHAnsi" w:eastAsia="Calibri" w:hAnsiTheme="majorHAnsi" w:cs="Times New Roman"/>
      <w:sz w:val="20"/>
      <w:szCs w:val="20"/>
      <w:lang w:bidi="en-US"/>
    </w:rPr>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F930DB"/>
    <w:pPr>
      <w:spacing w:after="0" w:line="480" w:lineRule="auto"/>
      <w:ind w:left="0" w:firstLine="720"/>
    </w:pPr>
  </w:style>
  <w:style w:type="character" w:customStyle="1" w:styleId="BodyTextFirstIndent2Char">
    <w:name w:val="Body Text First Indent 2 Char"/>
    <w:basedOn w:val="BodyTextIndentChar"/>
    <w:link w:val="BodyTextFirstIndent2"/>
    <w:uiPriority w:val="2"/>
    <w:semiHidden/>
    <w:rsid w:val="00F930DB"/>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301CEC"/>
    <w:pPr>
      <w:tabs>
        <w:tab w:val="center" w:pos="4680"/>
        <w:tab w:val="right" w:pos="9360"/>
      </w:tabs>
      <w:spacing w:after="0"/>
    </w:pPr>
  </w:style>
  <w:style w:type="character" w:customStyle="1" w:styleId="HeaderChar">
    <w:name w:val="Header Char"/>
    <w:basedOn w:val="DefaultParagraphFont"/>
    <w:link w:val="Header"/>
    <w:uiPriority w:val="99"/>
    <w:rsid w:val="00301CEC"/>
  </w:style>
  <w:style w:type="character" w:customStyle="1" w:styleId="Heading1Char">
    <w:name w:val="Heading 1 Char"/>
    <w:basedOn w:val="DefaultParagraphFont"/>
    <w:link w:val="Heading1"/>
    <w:rsid w:val="00FD74FE"/>
    <w:rPr>
      <w:rFonts w:asciiTheme="majorHAnsi" w:eastAsia="Times New Roman" w:hAnsiTheme="majorHAnsi" w:cs="Times New Roman"/>
      <w:b/>
      <w:smallCaps/>
      <w:spacing w:val="5"/>
      <w:sz w:val="32"/>
      <w:szCs w:val="72"/>
      <w:shd w:val="clear" w:color="auto" w:fill="F8B14D" w:themeFill="accent2"/>
      <w:lang w:bidi="en-US"/>
    </w:rPr>
  </w:style>
  <w:style w:type="character" w:customStyle="1" w:styleId="Heading2Char">
    <w:name w:val="Heading 2 Char"/>
    <w:basedOn w:val="DefaultParagraphFont"/>
    <w:link w:val="Heading2"/>
    <w:rsid w:val="00C7605D"/>
    <w:rPr>
      <w:rFonts w:asciiTheme="majorHAnsi" w:eastAsia="Calibri" w:hAnsiTheme="majorHAnsi" w:cs="Times New Roman"/>
      <w:b/>
      <w:smallCaps/>
      <w:color w:val="000000"/>
      <w:spacing w:val="5"/>
      <w:sz w:val="28"/>
      <w:szCs w:val="28"/>
      <w:lang w:bidi="en-US"/>
    </w:rPr>
  </w:style>
  <w:style w:type="character" w:customStyle="1" w:styleId="Heading3Char">
    <w:name w:val="Heading 3 Char"/>
    <w:basedOn w:val="DefaultParagraphFont"/>
    <w:link w:val="Heading3"/>
    <w:rsid w:val="00C7605D"/>
    <w:rPr>
      <w:rFonts w:asciiTheme="majorHAnsi" w:eastAsia="Calibri" w:hAnsiTheme="majorHAnsi" w:cs="Times New Roman"/>
      <w:b/>
      <w:smallCaps/>
      <w:color w:val="000000"/>
      <w:spacing w:val="5"/>
      <w:sz w:val="28"/>
      <w:szCs w:val="28"/>
      <w:lang w:bidi="en-US"/>
    </w:rPr>
  </w:style>
  <w:style w:type="character" w:customStyle="1" w:styleId="Heading4Char">
    <w:name w:val="Heading 4 Char"/>
    <w:basedOn w:val="DefaultParagraphFont"/>
    <w:link w:val="Heading4"/>
    <w:uiPriority w:val="9"/>
    <w:rsid w:val="00C7605D"/>
    <w:rPr>
      <w:rFonts w:asciiTheme="majorHAnsi" w:eastAsiaTheme="majorEastAsia" w:hAnsiTheme="majorHAnsi" w:cstheme="majorBidi"/>
      <w:b/>
      <w:bCs/>
      <w:smallCaps/>
      <w:color w:val="7F7F7F" w:themeColor="text2" w:themeTint="BF"/>
      <w:spacing w:val="20"/>
      <w:sz w:val="20"/>
      <w:szCs w:val="20"/>
      <w:lang w:bidi="en-US"/>
    </w:rPr>
  </w:style>
  <w:style w:type="character" w:customStyle="1" w:styleId="Heading5Char">
    <w:name w:val="Heading 5 Char"/>
    <w:basedOn w:val="DefaultParagraphFont"/>
    <w:link w:val="Heading5"/>
    <w:uiPriority w:val="9"/>
    <w:rsid w:val="00C7605D"/>
    <w:rPr>
      <w:rFonts w:asciiTheme="majorHAnsi" w:eastAsiaTheme="majorEastAsia" w:hAnsiTheme="majorHAnsi" w:cstheme="majorBidi"/>
      <w:smallCaps/>
      <w:color w:val="7F7F7F" w:themeColor="text2" w:themeTint="BF"/>
      <w:spacing w:val="20"/>
      <w:sz w:val="20"/>
      <w:szCs w:val="20"/>
      <w:lang w:bidi="en-US"/>
    </w:rPr>
  </w:style>
  <w:style w:type="character" w:customStyle="1" w:styleId="Heading6Char">
    <w:name w:val="Heading 6 Char"/>
    <w:basedOn w:val="DefaultParagraphFont"/>
    <w:link w:val="Heading6"/>
    <w:uiPriority w:val="24"/>
    <w:rsid w:val="00F930DB"/>
    <w:rPr>
      <w:rFonts w:asciiTheme="majorHAnsi" w:eastAsiaTheme="majorEastAsia" w:hAnsiTheme="majorHAnsi" w:cstheme="majorBidi"/>
      <w:iCs/>
    </w:rPr>
  </w:style>
  <w:style w:type="character" w:customStyle="1" w:styleId="Heading7Char">
    <w:name w:val="Heading 7 Char"/>
    <w:basedOn w:val="DefaultParagraphFont"/>
    <w:link w:val="Heading7"/>
    <w:uiPriority w:val="24"/>
    <w:rsid w:val="00F930DB"/>
    <w:rPr>
      <w:rFonts w:asciiTheme="majorHAnsi" w:eastAsiaTheme="majorEastAsia" w:hAnsiTheme="majorHAnsi" w:cstheme="majorBidi"/>
      <w:iCs/>
    </w:rPr>
  </w:style>
  <w:style w:type="character" w:customStyle="1" w:styleId="Heading8Char">
    <w:name w:val="Heading 8 Char"/>
    <w:basedOn w:val="DefaultParagraphFont"/>
    <w:link w:val="Heading8"/>
    <w:uiPriority w:val="24"/>
    <w:rsid w:val="00F930DB"/>
    <w:rPr>
      <w:rFonts w:asciiTheme="majorHAnsi" w:eastAsiaTheme="majorEastAsia" w:hAnsiTheme="majorHAnsi" w:cstheme="majorBidi"/>
    </w:rPr>
  </w:style>
  <w:style w:type="character" w:customStyle="1" w:styleId="Heading9Char">
    <w:name w:val="Heading 9 Char"/>
    <w:basedOn w:val="DefaultParagraphFont"/>
    <w:link w:val="Heading9"/>
    <w:uiPriority w:val="24"/>
    <w:rsid w:val="00F930DB"/>
    <w:rPr>
      <w:rFonts w:asciiTheme="majorHAnsi" w:eastAsiaTheme="majorEastAsia" w:hAnsiTheme="majorHAnsi" w:cstheme="majorBidi"/>
      <w:iCs/>
    </w:rPr>
  </w:style>
  <w:style w:type="character" w:styleId="IntenseEmphasis">
    <w:name w:val="Intense Emphasis"/>
    <w:basedOn w:val="DefaultParagraphFont"/>
    <w:uiPriority w:val="49"/>
    <w:unhideWhenUsed/>
    <w:rsid w:val="000A13C9"/>
    <w:rPr>
      <w:b w:val="0"/>
      <w:bCs/>
      <w:i w:val="0"/>
      <w:iCs/>
      <w:color w:val="auto"/>
      <w:bdr w:val="single" w:sz="8" w:space="0" w:color="EA8C09" w:themeColor="accent2" w:themeShade="BF"/>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8B14D"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F930DB"/>
    <w:pPr>
      <w:ind w:left="720"/>
      <w:contextualSpacing/>
    </w:pPr>
  </w:style>
  <w:style w:type="paragraph" w:styleId="NoSpacing">
    <w:name w:val="No Spacing"/>
    <w:uiPriority w:val="1"/>
    <w:qFormat/>
    <w:rsid w:val="00F930DB"/>
    <w:pPr>
      <w:spacing w:after="0" w:line="240" w:lineRule="auto"/>
    </w:pPr>
    <w:rPr>
      <w:rFonts w:asciiTheme="majorHAnsi" w:hAnsiTheme="majorHAnsi"/>
    </w:rPr>
  </w:style>
  <w:style w:type="character" w:styleId="PlaceholderText">
    <w:name w:val="Placeholder Text"/>
    <w:basedOn w:val="DefaultParagraphFont"/>
    <w:semiHidden/>
    <w:rsid w:val="00F930DB"/>
    <w:rPr>
      <w:color w:val="808080"/>
    </w:rPr>
  </w:style>
  <w:style w:type="paragraph" w:styleId="Quote">
    <w:name w:val="Quote"/>
    <w:basedOn w:val="Normal"/>
    <w:link w:val="QuoteChar"/>
    <w:uiPriority w:val="19"/>
    <w:qFormat/>
    <w:rsid w:val="00F930DB"/>
    <w:pPr>
      <w:ind w:left="720" w:right="720"/>
    </w:pPr>
    <w:rPr>
      <w:iCs/>
    </w:rPr>
  </w:style>
  <w:style w:type="character" w:customStyle="1" w:styleId="QuoteChar">
    <w:name w:val="Quote Char"/>
    <w:basedOn w:val="DefaultParagraphFont"/>
    <w:link w:val="Quote"/>
    <w:uiPriority w:val="19"/>
    <w:rsid w:val="00F930DB"/>
    <w:rPr>
      <w:rFonts w:asciiTheme="majorHAnsi" w:hAnsiTheme="majorHAnsi"/>
      <w:iCs/>
    </w:rPr>
  </w:style>
  <w:style w:type="paragraph" w:styleId="Signature">
    <w:name w:val="Signature"/>
    <w:basedOn w:val="Normal"/>
    <w:link w:val="SignatureChar"/>
    <w:uiPriority w:val="19"/>
    <w:qFormat/>
    <w:rsid w:val="00F930DB"/>
    <w:pPr>
      <w:tabs>
        <w:tab w:val="left" w:leader="underscore" w:pos="9360"/>
      </w:tabs>
      <w:ind w:left="4320"/>
    </w:pPr>
  </w:style>
  <w:style w:type="character" w:customStyle="1" w:styleId="SignatureChar">
    <w:name w:val="Signature Char"/>
    <w:basedOn w:val="DefaultParagraphFont"/>
    <w:link w:val="Signature"/>
    <w:uiPriority w:val="19"/>
    <w:rsid w:val="00F930DB"/>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F930DB"/>
    <w:pPr>
      <w:numPr>
        <w:ilvl w:val="1"/>
      </w:numPr>
    </w:pPr>
    <w:rPr>
      <w:rFonts w:eastAsiaTheme="majorEastAsia" w:cstheme="majorBidi"/>
      <w:b/>
      <w:i/>
      <w:iCs/>
      <w:spacing w:val="15"/>
      <w:sz w:val="24"/>
    </w:rPr>
  </w:style>
  <w:style w:type="character" w:customStyle="1" w:styleId="SubtitleChar">
    <w:name w:val="Subtitle Char"/>
    <w:basedOn w:val="DefaultParagraphFont"/>
    <w:link w:val="Subtitle"/>
    <w:uiPriority w:val="21"/>
    <w:rsid w:val="00F930DB"/>
    <w:rPr>
      <w:rFonts w:asciiTheme="majorHAnsi" w:eastAsiaTheme="majorEastAsia" w:hAnsiTheme="majorHAnsi" w:cstheme="majorBidi"/>
      <w:b/>
      <w:i/>
      <w:iCs/>
      <w:spacing w:val="15"/>
      <w:sz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8B14D"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Header"/>
    <w:next w:val="BodyText"/>
    <w:link w:val="TitleChar"/>
    <w:uiPriority w:val="20"/>
    <w:qFormat/>
    <w:rsid w:val="001A35F1"/>
    <w:pPr>
      <w:tabs>
        <w:tab w:val="clear" w:pos="4680"/>
        <w:tab w:val="clear" w:pos="9360"/>
        <w:tab w:val="right" w:pos="10080"/>
      </w:tabs>
      <w:spacing w:before="480"/>
    </w:pPr>
    <w:rPr>
      <w:rFonts w:asciiTheme="majorHAnsi" w:hAnsiTheme="majorHAnsi"/>
      <w:color w:val="555555" w:themeColor="text2"/>
      <w:sz w:val="40"/>
    </w:rPr>
  </w:style>
  <w:style w:type="character" w:customStyle="1" w:styleId="TitleChar">
    <w:name w:val="Title Char"/>
    <w:basedOn w:val="DefaultParagraphFont"/>
    <w:link w:val="Title"/>
    <w:uiPriority w:val="20"/>
    <w:rsid w:val="001A35F1"/>
    <w:rPr>
      <w:rFonts w:asciiTheme="majorHAnsi" w:hAnsiTheme="majorHAnsi"/>
      <w:color w:val="555555" w:themeColor="text2"/>
      <w:sz w:val="40"/>
    </w:rPr>
  </w:style>
  <w:style w:type="paragraph" w:styleId="BalloonText">
    <w:name w:val="Balloon Text"/>
    <w:basedOn w:val="Normal"/>
    <w:link w:val="BalloonTextChar"/>
    <w:uiPriority w:val="99"/>
    <w:semiHidden/>
    <w:unhideWhenUsed/>
    <w:rsid w:val="006021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31"/>
    <w:rPr>
      <w:rFonts w:ascii="Tahoma" w:hAnsi="Tahoma" w:cs="Tahoma"/>
      <w:sz w:val="16"/>
      <w:szCs w:val="16"/>
    </w:rPr>
  </w:style>
  <w:style w:type="paragraph" w:customStyle="1" w:styleId="IntroBody">
    <w:name w:val="Intro Body"/>
    <w:basedOn w:val="Normal"/>
    <w:link w:val="IntroBodyChar"/>
    <w:qFormat/>
    <w:rsid w:val="001A35F1"/>
    <w:pPr>
      <w:spacing w:before="480"/>
    </w:pPr>
    <w:rPr>
      <w:color w:val="2A2A2A" w:themeColor="text2" w:themeShade="80"/>
      <w:sz w:val="28"/>
    </w:rPr>
  </w:style>
  <w:style w:type="paragraph" w:customStyle="1" w:styleId="Step">
    <w:name w:val="Step"/>
    <w:basedOn w:val="Normal"/>
    <w:link w:val="StepChar"/>
    <w:qFormat/>
    <w:rsid w:val="00FB473F"/>
    <w:rPr>
      <w:rFonts w:asciiTheme="majorHAnsi" w:hAnsiTheme="majorHAnsi"/>
      <w:b/>
      <w:color w:val="F8B14D" w:themeColor="accent2"/>
    </w:rPr>
  </w:style>
  <w:style w:type="character" w:customStyle="1" w:styleId="IntroBodyChar">
    <w:name w:val="Intro Body Char"/>
    <w:basedOn w:val="DefaultParagraphFont"/>
    <w:link w:val="IntroBody"/>
    <w:rsid w:val="001A35F1"/>
    <w:rPr>
      <w:color w:val="2A2A2A" w:themeColor="text2" w:themeShade="80"/>
      <w:sz w:val="28"/>
    </w:rPr>
  </w:style>
  <w:style w:type="paragraph" w:customStyle="1" w:styleId="Copyright">
    <w:name w:val="Copyright"/>
    <w:basedOn w:val="Footer"/>
    <w:qFormat/>
    <w:rsid w:val="00A43C7D"/>
    <w:rPr>
      <w:color w:val="3F3F3F" w:themeColor="text2" w:themeShade="BF"/>
      <w:sz w:val="18"/>
    </w:rPr>
  </w:style>
  <w:style w:type="character" w:customStyle="1" w:styleId="StepChar">
    <w:name w:val="Step Char"/>
    <w:basedOn w:val="DefaultParagraphFont"/>
    <w:link w:val="Step"/>
    <w:rsid w:val="00FB473F"/>
    <w:rPr>
      <w:rFonts w:asciiTheme="majorHAnsi" w:hAnsiTheme="majorHAnsi"/>
      <w:b/>
      <w:color w:val="F8B14D" w:themeColor="accent2"/>
    </w:rPr>
  </w:style>
  <w:style w:type="paragraph" w:styleId="NormalWeb">
    <w:name w:val="Normal (Web)"/>
    <w:basedOn w:val="Normal"/>
    <w:uiPriority w:val="99"/>
    <w:unhideWhenUsed/>
    <w:rsid w:val="00232CED"/>
    <w:pPr>
      <w:spacing w:before="100" w:beforeAutospacing="1" w:after="100" w:afterAutospacing="1"/>
    </w:pPr>
    <w:rPr>
      <w:rFonts w:ascii="Times New Roman" w:eastAsia="Times New Roman" w:hAnsi="Times New Roman" w:cs="Times New Roman"/>
      <w:sz w:val="24"/>
      <w:szCs w:val="24"/>
    </w:rPr>
  </w:style>
  <w:style w:type="paragraph" w:styleId="BodyText3">
    <w:name w:val="Body Text 3"/>
    <w:basedOn w:val="BodyText"/>
    <w:link w:val="BodyText3Char"/>
    <w:qFormat/>
    <w:rsid w:val="00FE416B"/>
    <w:pPr>
      <w:numPr>
        <w:ilvl w:val="0"/>
        <w:numId w:val="14"/>
      </w:numPr>
      <w:ind w:left="720"/>
    </w:pPr>
    <w:rPr>
      <w:rFonts w:eastAsiaTheme="minorEastAsia" w:cstheme="minorBidi"/>
      <w:szCs w:val="16"/>
    </w:rPr>
  </w:style>
  <w:style w:type="character" w:customStyle="1" w:styleId="BodyText3Char">
    <w:name w:val="Body Text 3 Char"/>
    <w:basedOn w:val="DefaultParagraphFont"/>
    <w:link w:val="BodyText3"/>
    <w:rsid w:val="00FE416B"/>
    <w:rPr>
      <w:rFonts w:eastAsiaTheme="minorEastAsia"/>
      <w:sz w:val="20"/>
      <w:szCs w:val="16"/>
      <w:lang w:bidi="en-US"/>
    </w:rPr>
  </w:style>
  <w:style w:type="paragraph" w:customStyle="1" w:styleId="BodyText4">
    <w:name w:val="Body Text 4"/>
    <w:basedOn w:val="BodyText"/>
    <w:qFormat/>
    <w:rsid w:val="00C7605D"/>
    <w:pPr>
      <w:numPr>
        <w:ilvl w:val="3"/>
      </w:numPr>
    </w:pPr>
    <w:rPr>
      <w:rFonts w:eastAsiaTheme="minorEastAsia" w:cstheme="minorBidi"/>
    </w:rPr>
  </w:style>
  <w:style w:type="paragraph" w:customStyle="1" w:styleId="BodyText5">
    <w:name w:val="Body Text 5"/>
    <w:basedOn w:val="Normal"/>
    <w:uiPriority w:val="1"/>
    <w:qFormat/>
    <w:rsid w:val="00C7605D"/>
    <w:pPr>
      <w:numPr>
        <w:numId w:val="16"/>
      </w:numPr>
      <w:tabs>
        <w:tab w:val="left" w:pos="540"/>
      </w:tabs>
      <w:spacing w:before="160" w:after="0"/>
    </w:pPr>
    <w:rPr>
      <w:sz w:val="20"/>
      <w:szCs w:val="20"/>
      <w:lang w:bidi="en-US"/>
    </w:rPr>
  </w:style>
  <w:style w:type="paragraph" w:customStyle="1" w:styleId="BodyText6">
    <w:name w:val="Body Text 6"/>
    <w:basedOn w:val="Normal"/>
    <w:uiPriority w:val="1"/>
    <w:semiHidden/>
    <w:rsid w:val="00C7605D"/>
    <w:pPr>
      <w:numPr>
        <w:ilvl w:val="5"/>
        <w:numId w:val="20"/>
      </w:numPr>
      <w:spacing w:before="160" w:after="0"/>
    </w:pPr>
    <w:rPr>
      <w:sz w:val="20"/>
      <w:szCs w:val="20"/>
      <w:lang w:bidi="en-US"/>
    </w:rPr>
  </w:style>
  <w:style w:type="paragraph" w:customStyle="1" w:styleId="BodyText7">
    <w:name w:val="Body Text 7"/>
    <w:basedOn w:val="Normal"/>
    <w:uiPriority w:val="1"/>
    <w:semiHidden/>
    <w:rsid w:val="00C7605D"/>
    <w:pPr>
      <w:numPr>
        <w:ilvl w:val="6"/>
        <w:numId w:val="20"/>
      </w:numPr>
      <w:spacing w:before="160" w:after="0"/>
    </w:pPr>
    <w:rPr>
      <w:sz w:val="20"/>
      <w:szCs w:val="20"/>
      <w:lang w:bidi="en-US"/>
    </w:rPr>
  </w:style>
  <w:style w:type="paragraph" w:customStyle="1" w:styleId="Graphic">
    <w:name w:val="Graphic"/>
    <w:link w:val="GraphicChar"/>
    <w:uiPriority w:val="2"/>
    <w:qFormat/>
    <w:rsid w:val="001144CD"/>
    <w:pPr>
      <w:spacing w:before="120" w:after="120" w:line="240" w:lineRule="auto"/>
      <w:jc w:val="center"/>
    </w:pPr>
    <w:rPr>
      <w:noProof/>
      <w:sz w:val="20"/>
      <w:szCs w:val="20"/>
    </w:rPr>
  </w:style>
  <w:style w:type="character" w:customStyle="1" w:styleId="GraphicChar">
    <w:name w:val="Graphic Char"/>
    <w:basedOn w:val="DefaultParagraphFont"/>
    <w:link w:val="Graphic"/>
    <w:uiPriority w:val="2"/>
    <w:rsid w:val="001144CD"/>
    <w:rPr>
      <w:noProof/>
      <w:sz w:val="20"/>
      <w:szCs w:val="20"/>
    </w:rPr>
  </w:style>
  <w:style w:type="character" w:styleId="CommentReference">
    <w:name w:val="annotation reference"/>
    <w:basedOn w:val="DefaultParagraphFont"/>
    <w:uiPriority w:val="99"/>
    <w:semiHidden/>
    <w:unhideWhenUsed/>
    <w:rsid w:val="0015099F"/>
    <w:rPr>
      <w:sz w:val="16"/>
      <w:szCs w:val="16"/>
    </w:rPr>
  </w:style>
  <w:style w:type="paragraph" w:styleId="CommentText">
    <w:name w:val="annotation text"/>
    <w:basedOn w:val="Normal"/>
    <w:link w:val="CommentTextChar"/>
    <w:uiPriority w:val="99"/>
    <w:semiHidden/>
    <w:unhideWhenUsed/>
    <w:rsid w:val="0015099F"/>
    <w:rPr>
      <w:sz w:val="20"/>
      <w:szCs w:val="20"/>
    </w:rPr>
  </w:style>
  <w:style w:type="character" w:customStyle="1" w:styleId="CommentTextChar">
    <w:name w:val="Comment Text Char"/>
    <w:basedOn w:val="DefaultParagraphFont"/>
    <w:link w:val="CommentText"/>
    <w:uiPriority w:val="99"/>
    <w:semiHidden/>
    <w:rsid w:val="0015099F"/>
    <w:rPr>
      <w:sz w:val="20"/>
      <w:szCs w:val="20"/>
    </w:rPr>
  </w:style>
  <w:style w:type="paragraph" w:styleId="CommentSubject">
    <w:name w:val="annotation subject"/>
    <w:basedOn w:val="CommentText"/>
    <w:next w:val="CommentText"/>
    <w:link w:val="CommentSubjectChar"/>
    <w:uiPriority w:val="99"/>
    <w:semiHidden/>
    <w:unhideWhenUsed/>
    <w:rsid w:val="0015099F"/>
    <w:rPr>
      <w:b/>
      <w:bCs/>
    </w:rPr>
  </w:style>
  <w:style w:type="character" w:customStyle="1" w:styleId="CommentSubjectChar">
    <w:name w:val="Comment Subject Char"/>
    <w:basedOn w:val="CommentTextChar"/>
    <w:link w:val="CommentSubject"/>
    <w:uiPriority w:val="99"/>
    <w:semiHidden/>
    <w:rsid w:val="0015099F"/>
    <w:rPr>
      <w:b/>
      <w:bCs/>
      <w:sz w:val="20"/>
      <w:szCs w:val="20"/>
    </w:rPr>
  </w:style>
  <w:style w:type="paragraph" w:customStyle="1" w:styleId="IntenseQuoteText">
    <w:name w:val="Intense Quote Text"/>
    <w:basedOn w:val="Normal"/>
    <w:uiPriority w:val="1"/>
    <w:qFormat/>
    <w:rsid w:val="000A13C9"/>
    <w:pPr>
      <w:pBdr>
        <w:top w:val="single" w:sz="12" w:space="1" w:color="F8B14D" w:themeColor="accent2"/>
        <w:left w:val="single" w:sz="12" w:space="4" w:color="F8B14D" w:themeColor="accent2"/>
        <w:bottom w:val="single" w:sz="12" w:space="1" w:color="F8B14D" w:themeColor="accent2"/>
        <w:right w:val="single" w:sz="12" w:space="4" w:color="F8B14D" w:themeColor="accent2"/>
      </w:pBdr>
      <w:spacing w:before="120" w:after="0"/>
      <w:ind w:left="187" w:right="187"/>
    </w:pPr>
    <w:rPr>
      <w:rFonts w:eastAsia="Times New Roman" w:cs="Times New Roman"/>
      <w:sz w:val="18"/>
      <w:szCs w:val="20"/>
      <w:lang w:bidi="en-US"/>
    </w:rPr>
  </w:style>
  <w:style w:type="paragraph" w:customStyle="1" w:styleId="OnGuardTip">
    <w:name w:val="OnGuardTip"/>
    <w:basedOn w:val="BodyText"/>
    <w:qFormat/>
    <w:rsid w:val="000A13C9"/>
    <w:pPr>
      <w:pBdr>
        <w:top w:val="single" w:sz="12" w:space="1" w:color="EA8C09" w:themeColor="accent2" w:themeShade="BF"/>
        <w:left w:val="single" w:sz="12" w:space="4" w:color="EA8C09" w:themeColor="accent2" w:themeShade="BF"/>
        <w:bottom w:val="single" w:sz="12" w:space="1" w:color="EA8C09" w:themeColor="accent2" w:themeShade="BF"/>
        <w:right w:val="single" w:sz="12" w:space="4" w:color="EA8C09" w:themeColor="accent2" w:themeShade="BF"/>
      </w:pBdr>
      <w:ind w:left="360" w:righ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9931">
      <w:bodyDiv w:val="1"/>
      <w:marLeft w:val="0"/>
      <w:marRight w:val="0"/>
      <w:marTop w:val="0"/>
      <w:marBottom w:val="0"/>
      <w:divBdr>
        <w:top w:val="none" w:sz="0" w:space="0" w:color="auto"/>
        <w:left w:val="none" w:sz="0" w:space="0" w:color="auto"/>
        <w:bottom w:val="none" w:sz="0" w:space="0" w:color="auto"/>
        <w:right w:val="none" w:sz="0" w:space="0" w:color="auto"/>
      </w:divBdr>
      <w:divsChild>
        <w:div w:id="1190220853">
          <w:marLeft w:val="446"/>
          <w:marRight w:val="0"/>
          <w:marTop w:val="0"/>
          <w:marBottom w:val="0"/>
          <w:divBdr>
            <w:top w:val="none" w:sz="0" w:space="0" w:color="auto"/>
            <w:left w:val="none" w:sz="0" w:space="0" w:color="auto"/>
            <w:bottom w:val="none" w:sz="0" w:space="0" w:color="auto"/>
            <w:right w:val="none" w:sz="0" w:space="0" w:color="auto"/>
          </w:divBdr>
        </w:div>
        <w:div w:id="1471745481">
          <w:marLeft w:val="446"/>
          <w:marRight w:val="0"/>
          <w:marTop w:val="0"/>
          <w:marBottom w:val="0"/>
          <w:divBdr>
            <w:top w:val="none" w:sz="0" w:space="0" w:color="auto"/>
            <w:left w:val="none" w:sz="0" w:space="0" w:color="auto"/>
            <w:bottom w:val="none" w:sz="0" w:space="0" w:color="auto"/>
            <w:right w:val="none" w:sz="0" w:space="0" w:color="auto"/>
          </w:divBdr>
        </w:div>
        <w:div w:id="2118480988">
          <w:marLeft w:val="446"/>
          <w:marRight w:val="0"/>
          <w:marTop w:val="0"/>
          <w:marBottom w:val="0"/>
          <w:divBdr>
            <w:top w:val="none" w:sz="0" w:space="0" w:color="auto"/>
            <w:left w:val="none" w:sz="0" w:space="0" w:color="auto"/>
            <w:bottom w:val="none" w:sz="0" w:space="0" w:color="auto"/>
            <w:right w:val="none" w:sz="0" w:space="0" w:color="auto"/>
          </w:divBdr>
        </w:div>
      </w:divsChild>
    </w:div>
    <w:div w:id="340353835">
      <w:bodyDiv w:val="1"/>
      <w:marLeft w:val="0"/>
      <w:marRight w:val="0"/>
      <w:marTop w:val="0"/>
      <w:marBottom w:val="0"/>
      <w:divBdr>
        <w:top w:val="none" w:sz="0" w:space="0" w:color="auto"/>
        <w:left w:val="none" w:sz="0" w:space="0" w:color="auto"/>
        <w:bottom w:val="none" w:sz="0" w:space="0" w:color="auto"/>
        <w:right w:val="none" w:sz="0" w:space="0" w:color="auto"/>
      </w:divBdr>
      <w:divsChild>
        <w:div w:id="1473979825">
          <w:marLeft w:val="446"/>
          <w:marRight w:val="0"/>
          <w:marTop w:val="0"/>
          <w:marBottom w:val="0"/>
          <w:divBdr>
            <w:top w:val="none" w:sz="0" w:space="0" w:color="auto"/>
            <w:left w:val="none" w:sz="0" w:space="0" w:color="auto"/>
            <w:bottom w:val="none" w:sz="0" w:space="0" w:color="auto"/>
            <w:right w:val="none" w:sz="0" w:space="0" w:color="auto"/>
          </w:divBdr>
        </w:div>
      </w:divsChild>
    </w:div>
    <w:div w:id="446124288">
      <w:bodyDiv w:val="1"/>
      <w:marLeft w:val="0"/>
      <w:marRight w:val="0"/>
      <w:marTop w:val="0"/>
      <w:marBottom w:val="0"/>
      <w:divBdr>
        <w:top w:val="none" w:sz="0" w:space="0" w:color="auto"/>
        <w:left w:val="none" w:sz="0" w:space="0" w:color="auto"/>
        <w:bottom w:val="none" w:sz="0" w:space="0" w:color="auto"/>
        <w:right w:val="none" w:sz="0" w:space="0" w:color="auto"/>
      </w:divBdr>
    </w:div>
    <w:div w:id="634919276">
      <w:bodyDiv w:val="1"/>
      <w:marLeft w:val="0"/>
      <w:marRight w:val="0"/>
      <w:marTop w:val="0"/>
      <w:marBottom w:val="0"/>
      <w:divBdr>
        <w:top w:val="none" w:sz="0" w:space="0" w:color="auto"/>
        <w:left w:val="none" w:sz="0" w:space="0" w:color="auto"/>
        <w:bottom w:val="none" w:sz="0" w:space="0" w:color="auto"/>
        <w:right w:val="none" w:sz="0" w:space="0" w:color="auto"/>
      </w:divBdr>
    </w:div>
    <w:div w:id="688718715">
      <w:bodyDiv w:val="1"/>
      <w:marLeft w:val="0"/>
      <w:marRight w:val="0"/>
      <w:marTop w:val="0"/>
      <w:marBottom w:val="0"/>
      <w:divBdr>
        <w:top w:val="none" w:sz="0" w:space="0" w:color="auto"/>
        <w:left w:val="none" w:sz="0" w:space="0" w:color="auto"/>
        <w:bottom w:val="none" w:sz="0" w:space="0" w:color="auto"/>
        <w:right w:val="none" w:sz="0" w:space="0" w:color="auto"/>
      </w:divBdr>
      <w:divsChild>
        <w:div w:id="2243468">
          <w:marLeft w:val="446"/>
          <w:marRight w:val="0"/>
          <w:marTop w:val="0"/>
          <w:marBottom w:val="0"/>
          <w:divBdr>
            <w:top w:val="none" w:sz="0" w:space="0" w:color="auto"/>
            <w:left w:val="none" w:sz="0" w:space="0" w:color="auto"/>
            <w:bottom w:val="none" w:sz="0" w:space="0" w:color="auto"/>
            <w:right w:val="none" w:sz="0" w:space="0" w:color="auto"/>
          </w:divBdr>
        </w:div>
        <w:div w:id="38938274">
          <w:marLeft w:val="446"/>
          <w:marRight w:val="0"/>
          <w:marTop w:val="0"/>
          <w:marBottom w:val="0"/>
          <w:divBdr>
            <w:top w:val="none" w:sz="0" w:space="0" w:color="auto"/>
            <w:left w:val="none" w:sz="0" w:space="0" w:color="auto"/>
            <w:bottom w:val="none" w:sz="0" w:space="0" w:color="auto"/>
            <w:right w:val="none" w:sz="0" w:space="0" w:color="auto"/>
          </w:divBdr>
        </w:div>
        <w:div w:id="260846069">
          <w:marLeft w:val="446"/>
          <w:marRight w:val="0"/>
          <w:marTop w:val="0"/>
          <w:marBottom w:val="0"/>
          <w:divBdr>
            <w:top w:val="none" w:sz="0" w:space="0" w:color="auto"/>
            <w:left w:val="none" w:sz="0" w:space="0" w:color="auto"/>
            <w:bottom w:val="none" w:sz="0" w:space="0" w:color="auto"/>
            <w:right w:val="none" w:sz="0" w:space="0" w:color="auto"/>
          </w:divBdr>
        </w:div>
      </w:divsChild>
    </w:div>
    <w:div w:id="882061624">
      <w:bodyDiv w:val="1"/>
      <w:marLeft w:val="0"/>
      <w:marRight w:val="0"/>
      <w:marTop w:val="0"/>
      <w:marBottom w:val="0"/>
      <w:divBdr>
        <w:top w:val="none" w:sz="0" w:space="0" w:color="auto"/>
        <w:left w:val="none" w:sz="0" w:space="0" w:color="auto"/>
        <w:bottom w:val="none" w:sz="0" w:space="0" w:color="auto"/>
        <w:right w:val="none" w:sz="0" w:space="0" w:color="auto"/>
      </w:divBdr>
      <w:divsChild>
        <w:div w:id="979305293">
          <w:marLeft w:val="446"/>
          <w:marRight w:val="0"/>
          <w:marTop w:val="0"/>
          <w:marBottom w:val="0"/>
          <w:divBdr>
            <w:top w:val="none" w:sz="0" w:space="0" w:color="auto"/>
            <w:left w:val="none" w:sz="0" w:space="0" w:color="auto"/>
            <w:bottom w:val="none" w:sz="0" w:space="0" w:color="auto"/>
            <w:right w:val="none" w:sz="0" w:space="0" w:color="auto"/>
          </w:divBdr>
        </w:div>
        <w:div w:id="1817649933">
          <w:marLeft w:val="446"/>
          <w:marRight w:val="0"/>
          <w:marTop w:val="0"/>
          <w:marBottom w:val="0"/>
          <w:divBdr>
            <w:top w:val="none" w:sz="0" w:space="0" w:color="auto"/>
            <w:left w:val="none" w:sz="0" w:space="0" w:color="auto"/>
            <w:bottom w:val="none" w:sz="0" w:space="0" w:color="auto"/>
            <w:right w:val="none" w:sz="0" w:space="0" w:color="auto"/>
          </w:divBdr>
        </w:div>
      </w:divsChild>
    </w:div>
    <w:div w:id="910626756">
      <w:bodyDiv w:val="1"/>
      <w:marLeft w:val="0"/>
      <w:marRight w:val="0"/>
      <w:marTop w:val="0"/>
      <w:marBottom w:val="0"/>
      <w:divBdr>
        <w:top w:val="none" w:sz="0" w:space="0" w:color="auto"/>
        <w:left w:val="none" w:sz="0" w:space="0" w:color="auto"/>
        <w:bottom w:val="none" w:sz="0" w:space="0" w:color="auto"/>
        <w:right w:val="none" w:sz="0" w:space="0" w:color="auto"/>
      </w:divBdr>
    </w:div>
    <w:div w:id="934557605">
      <w:bodyDiv w:val="1"/>
      <w:marLeft w:val="0"/>
      <w:marRight w:val="0"/>
      <w:marTop w:val="0"/>
      <w:marBottom w:val="0"/>
      <w:divBdr>
        <w:top w:val="none" w:sz="0" w:space="0" w:color="auto"/>
        <w:left w:val="none" w:sz="0" w:space="0" w:color="auto"/>
        <w:bottom w:val="none" w:sz="0" w:space="0" w:color="auto"/>
        <w:right w:val="none" w:sz="0" w:space="0" w:color="auto"/>
      </w:divBdr>
      <w:divsChild>
        <w:div w:id="325329397">
          <w:marLeft w:val="446"/>
          <w:marRight w:val="0"/>
          <w:marTop w:val="0"/>
          <w:marBottom w:val="0"/>
          <w:divBdr>
            <w:top w:val="none" w:sz="0" w:space="0" w:color="auto"/>
            <w:left w:val="none" w:sz="0" w:space="0" w:color="auto"/>
            <w:bottom w:val="none" w:sz="0" w:space="0" w:color="auto"/>
            <w:right w:val="none" w:sz="0" w:space="0" w:color="auto"/>
          </w:divBdr>
        </w:div>
        <w:div w:id="1127237228">
          <w:marLeft w:val="446"/>
          <w:marRight w:val="0"/>
          <w:marTop w:val="0"/>
          <w:marBottom w:val="0"/>
          <w:divBdr>
            <w:top w:val="none" w:sz="0" w:space="0" w:color="auto"/>
            <w:left w:val="none" w:sz="0" w:space="0" w:color="auto"/>
            <w:bottom w:val="none" w:sz="0" w:space="0" w:color="auto"/>
            <w:right w:val="none" w:sz="0" w:space="0" w:color="auto"/>
          </w:divBdr>
        </w:div>
      </w:divsChild>
    </w:div>
    <w:div w:id="1063917854">
      <w:bodyDiv w:val="1"/>
      <w:marLeft w:val="0"/>
      <w:marRight w:val="0"/>
      <w:marTop w:val="0"/>
      <w:marBottom w:val="0"/>
      <w:divBdr>
        <w:top w:val="none" w:sz="0" w:space="0" w:color="auto"/>
        <w:left w:val="none" w:sz="0" w:space="0" w:color="auto"/>
        <w:bottom w:val="none" w:sz="0" w:space="0" w:color="auto"/>
        <w:right w:val="none" w:sz="0" w:space="0" w:color="auto"/>
      </w:divBdr>
      <w:divsChild>
        <w:div w:id="654644500">
          <w:marLeft w:val="806"/>
          <w:marRight w:val="0"/>
          <w:marTop w:val="140"/>
          <w:marBottom w:val="0"/>
          <w:divBdr>
            <w:top w:val="none" w:sz="0" w:space="0" w:color="auto"/>
            <w:left w:val="none" w:sz="0" w:space="0" w:color="auto"/>
            <w:bottom w:val="none" w:sz="0" w:space="0" w:color="auto"/>
            <w:right w:val="none" w:sz="0" w:space="0" w:color="auto"/>
          </w:divBdr>
        </w:div>
        <w:div w:id="745342794">
          <w:marLeft w:val="806"/>
          <w:marRight w:val="0"/>
          <w:marTop w:val="140"/>
          <w:marBottom w:val="0"/>
          <w:divBdr>
            <w:top w:val="none" w:sz="0" w:space="0" w:color="auto"/>
            <w:left w:val="none" w:sz="0" w:space="0" w:color="auto"/>
            <w:bottom w:val="none" w:sz="0" w:space="0" w:color="auto"/>
            <w:right w:val="none" w:sz="0" w:space="0" w:color="auto"/>
          </w:divBdr>
        </w:div>
        <w:div w:id="1158225880">
          <w:marLeft w:val="806"/>
          <w:marRight w:val="0"/>
          <w:marTop w:val="140"/>
          <w:marBottom w:val="0"/>
          <w:divBdr>
            <w:top w:val="none" w:sz="0" w:space="0" w:color="auto"/>
            <w:left w:val="none" w:sz="0" w:space="0" w:color="auto"/>
            <w:bottom w:val="none" w:sz="0" w:space="0" w:color="auto"/>
            <w:right w:val="none" w:sz="0" w:space="0" w:color="auto"/>
          </w:divBdr>
        </w:div>
      </w:divsChild>
    </w:div>
    <w:div w:id="1432356304">
      <w:bodyDiv w:val="1"/>
      <w:marLeft w:val="0"/>
      <w:marRight w:val="0"/>
      <w:marTop w:val="0"/>
      <w:marBottom w:val="0"/>
      <w:divBdr>
        <w:top w:val="none" w:sz="0" w:space="0" w:color="auto"/>
        <w:left w:val="none" w:sz="0" w:space="0" w:color="auto"/>
        <w:bottom w:val="none" w:sz="0" w:space="0" w:color="auto"/>
        <w:right w:val="none" w:sz="0" w:space="0" w:color="auto"/>
      </w:divBdr>
      <w:divsChild>
        <w:div w:id="158814970">
          <w:marLeft w:val="504"/>
          <w:marRight w:val="0"/>
          <w:marTop w:val="140"/>
          <w:marBottom w:val="0"/>
          <w:divBdr>
            <w:top w:val="none" w:sz="0" w:space="0" w:color="auto"/>
            <w:left w:val="none" w:sz="0" w:space="0" w:color="auto"/>
            <w:bottom w:val="none" w:sz="0" w:space="0" w:color="auto"/>
            <w:right w:val="none" w:sz="0" w:space="0" w:color="auto"/>
          </w:divBdr>
        </w:div>
      </w:divsChild>
    </w:div>
    <w:div w:id="1871989834">
      <w:bodyDiv w:val="1"/>
      <w:marLeft w:val="0"/>
      <w:marRight w:val="0"/>
      <w:marTop w:val="0"/>
      <w:marBottom w:val="0"/>
      <w:divBdr>
        <w:top w:val="none" w:sz="0" w:space="0" w:color="auto"/>
        <w:left w:val="none" w:sz="0" w:space="0" w:color="auto"/>
        <w:bottom w:val="none" w:sz="0" w:space="0" w:color="auto"/>
        <w:right w:val="none" w:sz="0" w:space="0" w:color="auto"/>
      </w:divBdr>
      <w:divsChild>
        <w:div w:id="111558356">
          <w:marLeft w:val="806"/>
          <w:marRight w:val="0"/>
          <w:marTop w:val="140"/>
          <w:marBottom w:val="0"/>
          <w:divBdr>
            <w:top w:val="none" w:sz="0" w:space="0" w:color="auto"/>
            <w:left w:val="none" w:sz="0" w:space="0" w:color="auto"/>
            <w:bottom w:val="none" w:sz="0" w:space="0" w:color="auto"/>
            <w:right w:val="none" w:sz="0" w:space="0" w:color="auto"/>
          </w:divBdr>
        </w:div>
        <w:div w:id="1596555056">
          <w:marLeft w:val="806"/>
          <w:marRight w:val="0"/>
          <w:marTop w:val="140"/>
          <w:marBottom w:val="0"/>
          <w:divBdr>
            <w:top w:val="none" w:sz="0" w:space="0" w:color="auto"/>
            <w:left w:val="none" w:sz="0" w:space="0" w:color="auto"/>
            <w:bottom w:val="none" w:sz="0" w:space="0" w:color="auto"/>
            <w:right w:val="none" w:sz="0" w:space="0" w:color="auto"/>
          </w:divBdr>
        </w:div>
      </w:divsChild>
    </w:div>
    <w:div w:id="192803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gman\AppData\Roaming\Microsoft\Templates\OnGuard\OnGuardHandou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45809044F74D1A8B3AA3551BE46BE7"/>
        <w:category>
          <w:name w:val="General"/>
          <w:gallery w:val="placeholder"/>
        </w:category>
        <w:types>
          <w:type w:val="bbPlcHdr"/>
        </w:types>
        <w:behaviors>
          <w:behavior w:val="content"/>
        </w:behaviors>
        <w:guid w:val="{0DAEE02B-31FD-4D85-ABC6-BBD0C58BE40C}"/>
      </w:docPartPr>
      <w:docPartBody>
        <w:p w:rsidR="00245F94" w:rsidRDefault="00610DC3">
          <w:r w:rsidRPr="00F45341">
            <w:rPr>
              <w:rStyle w:val="PlaceholderText"/>
            </w:rPr>
            <w:t>[Title]</w:t>
          </w:r>
        </w:p>
      </w:docPartBody>
    </w:docPart>
    <w:docPart>
      <w:docPartPr>
        <w:name w:val="4434D9E81333457AAACEE9BBAAD826C8"/>
        <w:category>
          <w:name w:val="General"/>
          <w:gallery w:val="placeholder"/>
        </w:category>
        <w:types>
          <w:type w:val="bbPlcHdr"/>
        </w:types>
        <w:behaviors>
          <w:behavior w:val="content"/>
        </w:behaviors>
        <w:guid w:val="{AA40EA74-32C6-4847-988E-B5C780EA05F7}"/>
      </w:docPartPr>
      <w:docPartBody>
        <w:p w:rsidR="00245F94" w:rsidRDefault="00610DC3">
          <w:r w:rsidRPr="00F4534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DC3"/>
    <w:rsid w:val="000315D9"/>
    <w:rsid w:val="00183DDD"/>
    <w:rsid w:val="00245F94"/>
    <w:rsid w:val="002A6989"/>
    <w:rsid w:val="003007BA"/>
    <w:rsid w:val="00610DC3"/>
    <w:rsid w:val="008D6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8D62E0"/>
    <w:rPr>
      <w:color w:val="808080"/>
    </w:rPr>
  </w:style>
  <w:style w:type="paragraph" w:customStyle="1" w:styleId="C86BAD69955245D7ADFF4AEF40E05745">
    <w:name w:val="C86BAD69955245D7ADFF4AEF40E05745"/>
    <w:rsid w:val="008D62E0"/>
  </w:style>
  <w:style w:type="paragraph" w:customStyle="1" w:styleId="A6E151AFB1514A999E35A207AE704413">
    <w:name w:val="A6E151AFB1514A999E35A207AE704413"/>
    <w:rsid w:val="008D62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8D62E0"/>
    <w:rPr>
      <w:color w:val="808080"/>
    </w:rPr>
  </w:style>
  <w:style w:type="paragraph" w:customStyle="1" w:styleId="C86BAD69955245D7ADFF4AEF40E05745">
    <w:name w:val="C86BAD69955245D7ADFF4AEF40E05745"/>
    <w:rsid w:val="008D62E0"/>
  </w:style>
  <w:style w:type="paragraph" w:customStyle="1" w:styleId="A6E151AFB1514A999E35A207AE704413">
    <w:name w:val="A6E151AFB1514A999E35A207AE704413"/>
    <w:rsid w:val="008D62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C Standard Theme">
  <a:themeElements>
    <a:clrScheme name="onguard">
      <a:dk1>
        <a:sysClr val="windowText" lastClr="000000"/>
      </a:dk1>
      <a:lt1>
        <a:sysClr val="window" lastClr="FFFFFF"/>
      </a:lt1>
      <a:dk2>
        <a:srgbClr val="555555"/>
      </a:dk2>
      <a:lt2>
        <a:srgbClr val="EEECE1"/>
      </a:lt2>
      <a:accent1>
        <a:srgbClr val="555555"/>
      </a:accent1>
      <a:accent2>
        <a:srgbClr val="F8B14D"/>
      </a:accent2>
      <a:accent3>
        <a:srgbClr val="F8B14D"/>
      </a:accent3>
      <a:accent4>
        <a:srgbClr val="AFCA24"/>
      </a:accent4>
      <a:accent5>
        <a:srgbClr val="727272"/>
      </a:accent5>
      <a:accent6>
        <a:srgbClr val="5FBFC5"/>
      </a:accent6>
      <a:hlink>
        <a:srgbClr val="3FCFD5"/>
      </a:hlink>
      <a:folHlink>
        <a:srgbClr val="F8B14D"/>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Handout Title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OnGuardHandout.dotx</Template>
  <TotalTime>0</TotalTime>
  <Pages>3</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OnGuard Security Awareness</vt:lpstr>
    </vt:vector>
  </TitlesOfParts>
  <LinksUpToDate>false</LinksUpToDate>
  <CharactersWithSpaces>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OnGuard Security Awareness</dc:title>
  <dc:subject>iPhone and iPad Security</dc:subject>
  <dc:creator/>
  <cp:lastModifiedBy/>
  <cp:revision>1</cp:revision>
  <dcterms:created xsi:type="dcterms:W3CDTF">2014-03-18T14:41:00Z</dcterms:created>
  <dcterms:modified xsi:type="dcterms:W3CDTF">2014-03-18T14:41:00Z</dcterms:modified>
  <cp:category>Handout</cp:category>
</cp:coreProperties>
</file>