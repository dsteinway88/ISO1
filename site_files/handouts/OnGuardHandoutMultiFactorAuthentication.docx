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5EE" w:rsidRDefault="00381718" w:rsidP="00C55673">
      <w:pPr>
        <w:pStyle w:val="Title"/>
      </w:pPr>
      <w:r>
        <w:t>What is Multi-factor Authentication?</w:t>
      </w:r>
    </w:p>
    <w:p w:rsidR="00381718" w:rsidRDefault="00381718" w:rsidP="00381718">
      <w:pPr>
        <w:pStyle w:val="BodyText"/>
      </w:pPr>
      <w:r w:rsidRPr="00381718">
        <w:t>Multi-factor authentication is the process of requiring more than one method of identifying and validating a person’s identity before granting access.</w:t>
      </w:r>
      <w:r w:rsidR="00C55673">
        <w:t xml:space="preserve"> </w:t>
      </w:r>
      <w:r w:rsidR="00DB7A3B">
        <w:t>Multi-factor authentication</w:t>
      </w:r>
      <w:r w:rsidR="00C55673" w:rsidRPr="00C55673">
        <w:t xml:space="preserve"> requires using at least two of three categories of verification factors. The categories include: what you </w:t>
      </w:r>
      <w:r w:rsidR="00C55673" w:rsidRPr="00C55673">
        <w:rPr>
          <w:i/>
          <w:iCs/>
        </w:rPr>
        <w:t>know</w:t>
      </w:r>
      <w:r w:rsidR="00C55673" w:rsidRPr="00C55673">
        <w:t xml:space="preserve">, what you </w:t>
      </w:r>
      <w:r w:rsidR="00C55673" w:rsidRPr="00C55673">
        <w:rPr>
          <w:i/>
          <w:iCs/>
        </w:rPr>
        <w:t>have</w:t>
      </w:r>
      <w:r w:rsidR="00C55673" w:rsidRPr="00C55673">
        <w:t xml:space="preserve">, and who you </w:t>
      </w:r>
      <w:r w:rsidR="00C55673" w:rsidRPr="00C55673">
        <w:rPr>
          <w:i/>
          <w:iCs/>
        </w:rPr>
        <w:t>are</w:t>
      </w:r>
      <w:r w:rsidR="00C55673" w:rsidRPr="00C55673">
        <w:t>.</w:t>
      </w:r>
    </w:p>
    <w:p w:rsidR="00381718" w:rsidRPr="00381718" w:rsidRDefault="00381718" w:rsidP="00D76B6F">
      <w:pPr>
        <w:pStyle w:val="BodyText"/>
        <w:jc w:val="center"/>
      </w:pPr>
      <w:r>
        <w:rPr>
          <w:noProof/>
        </w:rPr>
        <w:drawing>
          <wp:inline distT="0" distB="0" distL="0" distR="0" wp14:anchorId="4210A6DD" wp14:editId="13DE55F0">
            <wp:extent cx="4552950" cy="2590800"/>
            <wp:effectExtent l="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0" w:name="_GoBack"/>
      <w:bookmarkEnd w:id="0"/>
    </w:p>
    <w:p w:rsidR="00DB7A3B" w:rsidRDefault="00DB7A3B" w:rsidP="00D76B6F">
      <w:pPr>
        <w:pStyle w:val="Title"/>
      </w:pPr>
      <w:r>
        <w:t>Reasons to Implement Multi-factor Authentication</w:t>
      </w:r>
    </w:p>
    <w:p w:rsidR="00DB7A3B" w:rsidRDefault="00DB7A3B" w:rsidP="00DB7A3B">
      <w:pPr>
        <w:pStyle w:val="BodyText"/>
      </w:pPr>
      <w:r w:rsidRPr="00DB7A3B">
        <w:t>Implementing multi-factor authentication adds an additional layer of security that further protects a firm from unauthorized access or data breach.</w:t>
      </w:r>
      <w:r w:rsidR="007C6587">
        <w:t xml:space="preserve"> </w:t>
      </w:r>
      <w:r w:rsidR="007C6587">
        <w:t>Multi-factor authentication is implemented to:</w:t>
      </w:r>
    </w:p>
    <w:p w:rsidR="004C4CD2" w:rsidRPr="00DB7A3B" w:rsidRDefault="00D44CF0" w:rsidP="00D44CF0">
      <w:pPr>
        <w:pStyle w:val="ListBullet"/>
        <w:tabs>
          <w:tab w:val="clear" w:pos="360"/>
          <w:tab w:val="num" w:pos="720"/>
        </w:tabs>
        <w:ind w:left="720"/>
      </w:pPr>
      <w:r w:rsidRPr="00DB7A3B">
        <w:t xml:space="preserve">Reduce </w:t>
      </w:r>
      <w:r w:rsidR="007C6587">
        <w:t xml:space="preserve">the </w:t>
      </w:r>
      <w:r w:rsidRPr="00DB7A3B">
        <w:t>risk of data breaches</w:t>
      </w:r>
    </w:p>
    <w:p w:rsidR="004C4CD2" w:rsidRPr="00DB7A3B" w:rsidRDefault="00D44CF0" w:rsidP="00D44CF0">
      <w:pPr>
        <w:pStyle w:val="ListBullet"/>
        <w:tabs>
          <w:tab w:val="clear" w:pos="360"/>
          <w:tab w:val="num" w:pos="720"/>
        </w:tabs>
        <w:ind w:left="720"/>
      </w:pPr>
      <w:r w:rsidRPr="00DB7A3B">
        <w:t>Assure clients of data security</w:t>
      </w:r>
    </w:p>
    <w:p w:rsidR="00DB7A3B" w:rsidRPr="00DB7A3B" w:rsidRDefault="00D44CF0" w:rsidP="00D44CF0">
      <w:pPr>
        <w:pStyle w:val="ListBullet"/>
        <w:tabs>
          <w:tab w:val="clear" w:pos="360"/>
          <w:tab w:val="num" w:pos="720"/>
        </w:tabs>
        <w:ind w:left="720"/>
      </w:pPr>
      <w:r w:rsidRPr="00DB7A3B">
        <w:t>Satisfy regulatory requirements</w:t>
      </w:r>
    </w:p>
    <w:p w:rsidR="00381718" w:rsidRDefault="00D76B6F" w:rsidP="00D76B6F">
      <w:pPr>
        <w:pStyle w:val="Title"/>
      </w:pPr>
      <w:r>
        <w:t>Best Practices</w:t>
      </w:r>
      <w:r w:rsidR="00DB7A3B">
        <w:t xml:space="preserve"> to Avoid Data Breaches</w:t>
      </w:r>
    </w:p>
    <w:p w:rsidR="00D76B6F" w:rsidRDefault="00D76B6F" w:rsidP="00D44CF0">
      <w:pPr>
        <w:pStyle w:val="Heading2"/>
      </w:pPr>
      <w:r w:rsidRPr="00D76B6F">
        <w:t xml:space="preserve">To prevent unauthorized access to the network, know and follow firm policies </w:t>
      </w:r>
      <w:r w:rsidR="005040F4">
        <w:t>on network access</w:t>
      </w:r>
      <w:r w:rsidRPr="00D76B6F">
        <w:t>.</w:t>
      </w:r>
    </w:p>
    <w:p w:rsidR="00D76B6F" w:rsidRPr="00D76B6F" w:rsidRDefault="00D76B6F" w:rsidP="00D76B6F">
      <w:pPr>
        <w:pStyle w:val="Heading2"/>
      </w:pPr>
      <w:r w:rsidRPr="00D76B6F">
        <w:t>Use secure passwords or passphrases as a first line of defense in preventing data breaches, as doing so strengthens the process of multi-factor authentication.</w:t>
      </w:r>
    </w:p>
    <w:p w:rsidR="00D76B6F" w:rsidRDefault="00D76B6F" w:rsidP="00D76B6F">
      <w:pPr>
        <w:pStyle w:val="Heading2"/>
      </w:pPr>
      <w:r w:rsidRPr="00D76B6F">
        <w:t>Take the necessary steps to add multi-factor authentication to your social media and online accounts.</w:t>
      </w:r>
      <w:r>
        <w:t xml:space="preserve"> </w:t>
      </w:r>
      <w:r w:rsidRPr="00D76B6F">
        <w:t>Many of the leading online service</w:t>
      </w:r>
      <w:r w:rsidR="003A221B">
        <w:t>s</w:t>
      </w:r>
      <w:r w:rsidRPr="00D76B6F">
        <w:t xml:space="preserve"> </w:t>
      </w:r>
      <w:r w:rsidRPr="00D76B6F">
        <w:t>of</w:t>
      </w:r>
      <w:r>
        <w:t>fer multi-factor authentication.</w:t>
      </w:r>
    </w:p>
    <w:p w:rsidR="00D76B6F" w:rsidRPr="00D76B6F" w:rsidRDefault="00D76B6F" w:rsidP="00D76B6F">
      <w:pPr>
        <w:pStyle w:val="Heading2"/>
      </w:pPr>
      <w:r>
        <w:t>After connecting</w:t>
      </w:r>
      <w:r w:rsidRPr="00D76B6F">
        <w:t xml:space="preserve"> to a secure Internet site, verify that you are at a trusted site by clicking the lock icon </w:t>
      </w:r>
      <w:r>
        <w:rPr>
          <w:noProof/>
        </w:rPr>
        <w:drawing>
          <wp:inline distT="0" distB="0" distL="0" distR="0" wp14:anchorId="462E133B" wp14:editId="75054C03">
            <wp:extent cx="118872" cy="137160"/>
            <wp:effectExtent l="19050" t="19050" r="1460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37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B7A3B">
        <w:t xml:space="preserve"> </w:t>
      </w:r>
      <w:r w:rsidRPr="00D76B6F">
        <w:t>located to the right of the site’s URL address to view the VeriSign certificate</w:t>
      </w:r>
      <w:r w:rsidR="005E5180">
        <w:t>.</w:t>
      </w:r>
    </w:p>
    <w:sectPr w:rsidR="00D76B6F" w:rsidRPr="00D76B6F" w:rsidSect="0093405B">
      <w:footerReference w:type="even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A1D" w:rsidRDefault="002B7A1D" w:rsidP="005C0CB0">
      <w:pPr>
        <w:spacing w:after="0"/>
      </w:pPr>
      <w:r>
        <w:separator/>
      </w:r>
    </w:p>
  </w:endnote>
  <w:endnote w:type="continuationSeparator" w:id="0">
    <w:p w:rsidR="002B7A1D" w:rsidRDefault="002B7A1D" w:rsidP="005C0C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05B" w:rsidRDefault="0093405B" w:rsidP="0093405B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DECFF3" wp14:editId="18DC8B8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5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12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ddress"/>
                              <w:id w:val="1805816342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93405B" w:rsidRPr="00D120A8" w:rsidRDefault="006D56EC" w:rsidP="0093405B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Handout Title</w:t>
                                </w:r>
                              </w:p>
                            </w:sdtContent>
                          </w:sdt>
                          <w:p w:rsidR="0093405B" w:rsidRDefault="0093405B" w:rsidP="0093405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5B" w:rsidRDefault="0093405B" w:rsidP="0093405B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D44CF0" w:rsidRPr="00D44CF0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6" o:spid="_x0000_s1026" style="position:absolute;margin-left:0;margin-top:0;width:510.5pt;height:27.35pt;z-index:251663360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">
              <v:rect id="Rectangle 157" o:spid="_x0000_s1027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5M78IA&#10;AADbAAAADwAAAGRycy9kb3ducmV2LnhtbERPS2sCMRC+F/ofwhS81axCpV2NIoViD4JPKt7GzbhZ&#10;3EzWTVzXf28Eobf5+J4zmrS2FA3VvnCsoNdNQBBnThecK9huft4/QfiArLF0TApu5GEyfn0ZYard&#10;lVfUrEMuYgj7FBWYEKpUSp8Zsui7riKO3NHVFkOEdS51jdcYbkvZT5KBtFhwbDBY0beh7LS+WAUf&#10;02I+OyzO/jBvtvuvv6Vp/W6lVOetnQ5BBGrDv/jp/tVxfh8ev8QD5Pg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XkzvwgAAANsAAAAPAAAAAAAAAAAAAAAAAJgCAABkcnMvZG93&#10;bnJldi54bWxQSwUGAAAAAAQABAD1AAAAhwMAAAAA&#10;" fillcolor="#555 [321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ddress"/>
                        <w:id w:val="1805816342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93405B" w:rsidRPr="00D120A8" w:rsidRDefault="006D56EC" w:rsidP="0093405B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Handout Title</w:t>
                          </w:r>
                        </w:p>
                      </w:sdtContent>
                    </w:sdt>
                    <w:p w:rsidR="0093405B" w:rsidRDefault="0093405B" w:rsidP="0093405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8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WW8IA&#10;AADbAAAADwAAAGRycy9kb3ducmV2LnhtbERPTWvCQBC9F/wPywjemo1KRVJXCUEllx60tdDbkJ0m&#10;wexsyK5J/PduoeBtHu9zNrvRNKKnztWWFcyjGARxYXXNpYKvz8PrGoTzyBoby6TgTg5228nLBhNt&#10;Bz5Rf/alCCHsElRQed8mUrqiIoMusi1x4H5tZ9AH2JVSdziEcNPIRRyvpMGaQ0OFLWUVFdfzzSgY&#10;j4s4//4p6Jhmpzm6j/5tf+mVmk3H9B2Ep9E/xf/uXIf5S/j7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xZbwgAAANsAAAAPAAAAAAAAAAAAAAAAAJgCAABkcnMvZG93&#10;bnJldi54bWxQSwUGAAAAAAQABAD1AAAAhwMAAAAA&#10;" fillcolor="#f8b14d [3205]" stroked="f">
                <v:textbox>
                  <w:txbxContent>
                    <w:p w:rsidR="0093405B" w:rsidRDefault="0093405B" w:rsidP="0093405B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D44CF0" w:rsidRPr="00D44CF0"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/>
              <w10:wrap type="topAndBottom" anchorx="page" anchory="line"/>
            </v:group>
          </w:pict>
        </mc:Fallback>
      </mc:AlternateContent>
    </w:r>
  </w:p>
  <w:p w:rsidR="0093405B" w:rsidRPr="00FB473F" w:rsidRDefault="0093405B" w:rsidP="0093405B">
    <w:pPr>
      <w:pStyle w:val="Footer"/>
      <w:rPr>
        <w:sz w:val="18"/>
      </w:rPr>
    </w:pPr>
  </w:p>
  <w:p w:rsidR="0093405B" w:rsidRPr="0093405B" w:rsidRDefault="0093405B" w:rsidP="0093405B">
    <w:pPr>
      <w:pStyle w:val="Copyright"/>
    </w:pPr>
    <w:r w:rsidRPr="00FB473F">
      <w:t>©2013 Traveling Coaches,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Default="00DB48E4" w:rsidP="00DB48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CFD794" wp14:editId="518E2334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483350" cy="347345"/>
              <wp:effectExtent l="0" t="0" r="0" b="0"/>
              <wp:wrapTopAndBottom/>
              <wp:docPr id="7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3927" cy="347345"/>
                        <a:chOff x="321" y="14850"/>
                        <a:chExt cx="11601" cy="547"/>
                      </a:xfrm>
                    </wpg:grpSpPr>
                    <wps:wsp>
                      <wps:cNvPr id="8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10307" cy="43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E14A6A" w:rsidP="00775DA4">
                            <w:pPr>
                              <w:pStyle w:val="Header"/>
                              <w:tabs>
                                <w:tab w:val="clear" w:pos="9360"/>
                                <w:tab w:val="right" w:pos="882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ubject"/>
                                <w:tag w:val=""/>
                                <w:id w:val="159041887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05637">
                                  <w:rPr>
                                    <w:color w:val="FFFFFF" w:themeColor="background1"/>
                                  </w:rPr>
                                  <w:t>Multi-factor Authentication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58"/>
                      <wps:cNvSpPr>
                        <a:spLocks noChangeArrowheads="1"/>
                      </wps:cNvSpPr>
                      <wps:spPr bwMode="auto">
                        <a:xfrm>
                          <a:off x="10752" y="14903"/>
                          <a:ext cx="1113" cy="43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8E4" w:rsidRDefault="00DB48E4" w:rsidP="00DB48E4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FB228B" w:rsidRPr="00FB228B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0" style="position:absolute;margin-left:0;margin-top:0;width:510.5pt;height:27.35pt;z-index:25165926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">
              <v:rect id="Rectangle 157" o:spid="_x0000_s1031" style="position:absolute;left:374;top:14903;width:10307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7nb8IA&#10;AADaAAAADwAAAGRycy9kb3ducmV2LnhtbERPy2rCQBTdF/yH4Qrd1YmFlppmIiKILgQfDZburpnb&#10;TDBzJ82MMf17Z1Ho8nDe2Xywjeip87VjBdNJAoK4dLrmSkHxsXp6A+EDssbGMSn4JQ/zfPSQYard&#10;jQ/UH0MlYgj7FBWYENpUSl8asugnriWO3LfrLIYIu0rqDm8x3DbyOUlepcWaY4PBlpaGysvxahW8&#10;LOrt+rz78edtX3zNTnsz+M+DUo/jYfEOItAQ/sV/7o1WELfGK/EG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udvwgAAANoAAAAPAAAAAAAAAAAAAAAAAJgCAABkcnMvZG93&#10;bnJldi54bWxQSwUGAAAAAAQABAD1AAAAhwMAAAAA&#10;" fillcolor="#555 [3215]" stroked="f" strokecolor="#943634">
                <v:textbox>
                  <w:txbxContent>
                    <w:p w:rsidR="00DB48E4" w:rsidRDefault="00E14A6A" w:rsidP="00775DA4">
                      <w:pPr>
                        <w:pStyle w:val="Header"/>
                        <w:tabs>
                          <w:tab w:val="clear" w:pos="9360"/>
                          <w:tab w:val="right" w:pos="882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sdt>
                        <w:sdtPr>
                          <w:rPr>
                            <w:color w:val="FFFFFF" w:themeColor="background1"/>
                          </w:rPr>
                          <w:alias w:val="Subject"/>
                          <w:tag w:val=""/>
                          <w:id w:val="159041887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405637">
                            <w:rPr>
                              <w:color w:val="FFFFFF" w:themeColor="background1"/>
                            </w:rPr>
                            <w:t>Multi-factor Authentication</w:t>
                          </w:r>
                        </w:sdtContent>
                      </w:sdt>
                    </w:p>
                  </w:txbxContent>
                </v:textbox>
              </v:rect>
              <v:rect id="Rectangle 158" o:spid="_x0000_s1032" style="position:absolute;left:10752;top:14903;width:111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TZMMA&#10;AADaAAAADwAAAGRycy9kb3ducmV2LnhtbESPT2vCQBTE74LfYXmCN90oKDV1lRCs5OLBf4XeHtnX&#10;JJh9G7LbJP32XUHocZiZ3zDb/WBq0VHrKssKFvMIBHFudcWFgtv1Y/YGwnlkjbVlUvBLDva78WiL&#10;sbY9n6m7+EIECLsYFZTeN7GULi/JoJvbhjh437Y16INsC6lb7APc1HIZRWtpsOKwUGJDaUn54/Jj&#10;FAzHZZR9fuV0TNLzAt2pWx3unVLTyZC8g/A0+P/wq51pBRt4Xgk3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ETZMMAAADaAAAADwAAAAAAAAAAAAAAAACYAgAAZHJzL2Rv&#10;d25yZXYueG1sUEsFBgAAAAAEAAQA9QAAAIgDAAAAAA==&#10;" fillcolor="#f8b14d [3205]" stroked="f">
                <v:textbox>
                  <w:txbxContent>
                    <w:p w:rsidR="00DB48E4" w:rsidRDefault="00DB48E4" w:rsidP="00DB48E4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FB228B" w:rsidRPr="00FB228B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33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<w10:wrap type="topAndBottom" anchorx="page" anchory="line"/>
            </v:group>
          </w:pict>
        </mc:Fallback>
      </mc:AlternateContent>
    </w:r>
  </w:p>
  <w:p w:rsidR="009444B1" w:rsidRPr="00FB473F" w:rsidRDefault="009444B1">
    <w:pPr>
      <w:pStyle w:val="Footer"/>
      <w:rPr>
        <w:sz w:val="18"/>
      </w:rPr>
    </w:pPr>
  </w:p>
  <w:p w:rsidR="00FB473F" w:rsidRPr="00FB473F" w:rsidRDefault="00FB473F" w:rsidP="00A43C7D">
    <w:pPr>
      <w:pStyle w:val="Copyright"/>
    </w:pPr>
    <w:r w:rsidRPr="00FB473F">
      <w:t>©2013 Traveling Coaches, Inc.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A1D" w:rsidRDefault="002B7A1D" w:rsidP="005C0CB0">
      <w:pPr>
        <w:spacing w:after="0"/>
      </w:pPr>
      <w:r>
        <w:separator/>
      </w:r>
    </w:p>
  </w:footnote>
  <w:footnote w:type="continuationSeparator" w:id="0">
    <w:p w:rsidR="002B7A1D" w:rsidRDefault="002B7A1D" w:rsidP="005C0C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E4" w:rsidRPr="00D120A8" w:rsidRDefault="00DB48E4" w:rsidP="00FB473F">
    <w:pPr>
      <w:pStyle w:val="Title"/>
      <w:rPr>
        <w:sz w:val="56"/>
      </w:rPr>
    </w:pPr>
    <w:r w:rsidRPr="00D120A8">
      <w:rPr>
        <w:noProof/>
      </w:rPr>
      <w:drawing>
        <wp:anchor distT="0" distB="0" distL="114300" distR="114300" simplePos="0" relativeHeight="251661312" behindDoc="0" locked="0" layoutInCell="1" allowOverlap="1" wp14:anchorId="07EBC3E7" wp14:editId="7AC72B2A">
          <wp:simplePos x="0" y="0"/>
          <wp:positionH relativeFrom="column">
            <wp:posOffset>61150</wp:posOffset>
          </wp:positionH>
          <wp:positionV relativeFrom="paragraph">
            <wp:posOffset>5715</wp:posOffset>
          </wp:positionV>
          <wp:extent cx="1995054" cy="748146"/>
          <wp:effectExtent l="0" t="0" r="5715" b="0"/>
          <wp:wrapNone/>
          <wp:docPr id="6" name="Picture 2" descr="C:\Users\bleung\AppData\Local\Microsoft\Windows\Temporary Internet Files\Content.Outlook\GXHINDL5\OnGuard-Official-Logo-User-fac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bleung\AppData\Local\Microsoft\Windows\Temporary Internet Files\Content.Outlook\GXHINDL5\OnGuard-Official-Logo-User-faci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054" cy="748146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sdt>
      <w:sdtPr>
        <w:alias w:val="Subject"/>
        <w:tag w:val=""/>
        <w:id w:val="-87138560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05637">
          <w:t>Multi-factor Authentication</w:t>
        </w:r>
      </w:sdtContent>
    </w:sdt>
  </w:p>
  <w:p w:rsidR="00DB48E4" w:rsidRDefault="00DB48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DB8065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8722AE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73F8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B6E2A7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40DCBE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1FAC89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744ABF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5C5A50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AF3AD0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9E3A5C"/>
    <w:multiLevelType w:val="hybridMultilevel"/>
    <w:tmpl w:val="2DC66D04"/>
    <w:lvl w:ilvl="0" w:tplc="96827EC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AECE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ACA1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63C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B8ACD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CC2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F2153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AC3F5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D0DA8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EC24CB"/>
    <w:multiLevelType w:val="hybridMultilevel"/>
    <w:tmpl w:val="4440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11457"/>
    <w:multiLevelType w:val="multilevel"/>
    <w:tmpl w:val="00EE119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caps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pStyle w:val="Heading6"/>
      <w:lvlText w:val="%6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2">
    <w:nsid w:val="5187633A"/>
    <w:multiLevelType w:val="hybridMultilevel"/>
    <w:tmpl w:val="E08A8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2E61A5"/>
    <w:multiLevelType w:val="multilevel"/>
    <w:tmpl w:val="6514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3"/>
  </w:num>
  <w:num w:numId="11">
    <w:abstractNumId w:val="10"/>
  </w:num>
  <w:num w:numId="12">
    <w:abstractNumId w:val="12"/>
  </w:num>
  <w:num w:numId="13">
    <w:abstractNumId w:val="9"/>
  </w:num>
  <w:num w:numId="14">
    <w:abstractNumId w:val="8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7"/>
  </w:num>
  <w:num w:numId="20">
    <w:abstractNumId w:val="2"/>
  </w:num>
  <w:num w:numId="21">
    <w:abstractNumId w:val="1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trackedChanges" w:enforcement="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A1D"/>
    <w:rsid w:val="0001770C"/>
    <w:rsid w:val="000304CA"/>
    <w:rsid w:val="000370E3"/>
    <w:rsid w:val="0005415E"/>
    <w:rsid w:val="00082185"/>
    <w:rsid w:val="000C04B2"/>
    <w:rsid w:val="000D4E89"/>
    <w:rsid w:val="000D5311"/>
    <w:rsid w:val="0011127A"/>
    <w:rsid w:val="00127176"/>
    <w:rsid w:val="0013664D"/>
    <w:rsid w:val="00150513"/>
    <w:rsid w:val="00160BA4"/>
    <w:rsid w:val="0018610B"/>
    <w:rsid w:val="001A35F1"/>
    <w:rsid w:val="00215C1A"/>
    <w:rsid w:val="0021795E"/>
    <w:rsid w:val="00224002"/>
    <w:rsid w:val="00232CED"/>
    <w:rsid w:val="00251C40"/>
    <w:rsid w:val="00267F1C"/>
    <w:rsid w:val="00276781"/>
    <w:rsid w:val="002770C2"/>
    <w:rsid w:val="00277586"/>
    <w:rsid w:val="00282FF6"/>
    <w:rsid w:val="002B7A1D"/>
    <w:rsid w:val="002E0591"/>
    <w:rsid w:val="00301CEC"/>
    <w:rsid w:val="00337F56"/>
    <w:rsid w:val="00346765"/>
    <w:rsid w:val="00347D95"/>
    <w:rsid w:val="00381718"/>
    <w:rsid w:val="003969A5"/>
    <w:rsid w:val="003A221B"/>
    <w:rsid w:val="003B046D"/>
    <w:rsid w:val="003B13B2"/>
    <w:rsid w:val="003E7E09"/>
    <w:rsid w:val="003F0DCC"/>
    <w:rsid w:val="00405637"/>
    <w:rsid w:val="0042610D"/>
    <w:rsid w:val="00457B75"/>
    <w:rsid w:val="00493965"/>
    <w:rsid w:val="004C4CD2"/>
    <w:rsid w:val="004D3721"/>
    <w:rsid w:val="004E6A02"/>
    <w:rsid w:val="005040F4"/>
    <w:rsid w:val="005215E8"/>
    <w:rsid w:val="00574072"/>
    <w:rsid w:val="00583274"/>
    <w:rsid w:val="0059082A"/>
    <w:rsid w:val="005C0CB0"/>
    <w:rsid w:val="005E4DC1"/>
    <w:rsid w:val="005E5180"/>
    <w:rsid w:val="005F16D7"/>
    <w:rsid w:val="00602131"/>
    <w:rsid w:val="00674681"/>
    <w:rsid w:val="006C10FD"/>
    <w:rsid w:val="006D56EC"/>
    <w:rsid w:val="006F55BD"/>
    <w:rsid w:val="00701533"/>
    <w:rsid w:val="00703E96"/>
    <w:rsid w:val="00722955"/>
    <w:rsid w:val="0072591B"/>
    <w:rsid w:val="00775DA4"/>
    <w:rsid w:val="00793A7B"/>
    <w:rsid w:val="007A2FF7"/>
    <w:rsid w:val="007A3B63"/>
    <w:rsid w:val="007B6935"/>
    <w:rsid w:val="007C6587"/>
    <w:rsid w:val="007D2687"/>
    <w:rsid w:val="007F4F8A"/>
    <w:rsid w:val="0086068C"/>
    <w:rsid w:val="008915C8"/>
    <w:rsid w:val="008C2B6F"/>
    <w:rsid w:val="008C6BF7"/>
    <w:rsid w:val="008C7BE6"/>
    <w:rsid w:val="00903ADC"/>
    <w:rsid w:val="00906634"/>
    <w:rsid w:val="00912132"/>
    <w:rsid w:val="0093405B"/>
    <w:rsid w:val="009444B1"/>
    <w:rsid w:val="00965C5B"/>
    <w:rsid w:val="009939C4"/>
    <w:rsid w:val="009E1060"/>
    <w:rsid w:val="009E59BA"/>
    <w:rsid w:val="009E6171"/>
    <w:rsid w:val="00A103DA"/>
    <w:rsid w:val="00A43C7D"/>
    <w:rsid w:val="00A55CE9"/>
    <w:rsid w:val="00AB1F63"/>
    <w:rsid w:val="00AC4F06"/>
    <w:rsid w:val="00AD6437"/>
    <w:rsid w:val="00B23C79"/>
    <w:rsid w:val="00B742E0"/>
    <w:rsid w:val="00BB3307"/>
    <w:rsid w:val="00C16573"/>
    <w:rsid w:val="00C4473D"/>
    <w:rsid w:val="00C53E21"/>
    <w:rsid w:val="00C55673"/>
    <w:rsid w:val="00C74324"/>
    <w:rsid w:val="00CC2647"/>
    <w:rsid w:val="00D3506C"/>
    <w:rsid w:val="00D3598F"/>
    <w:rsid w:val="00D44CF0"/>
    <w:rsid w:val="00D56477"/>
    <w:rsid w:val="00D76B6F"/>
    <w:rsid w:val="00DA5B6F"/>
    <w:rsid w:val="00DB3962"/>
    <w:rsid w:val="00DB48E4"/>
    <w:rsid w:val="00DB7A3B"/>
    <w:rsid w:val="00DC6154"/>
    <w:rsid w:val="00DF7662"/>
    <w:rsid w:val="00E14A6A"/>
    <w:rsid w:val="00E34D54"/>
    <w:rsid w:val="00E53196"/>
    <w:rsid w:val="00E66AF6"/>
    <w:rsid w:val="00E825EE"/>
    <w:rsid w:val="00EA05FF"/>
    <w:rsid w:val="00F63995"/>
    <w:rsid w:val="00F930DB"/>
    <w:rsid w:val="00F95535"/>
    <w:rsid w:val="00FA0E31"/>
    <w:rsid w:val="00FB228B"/>
    <w:rsid w:val="00FB473F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F0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</w:rPr>
  </w:style>
  <w:style w:type="paragraph" w:styleId="Heading2">
    <w:name w:val="heading 2"/>
    <w:basedOn w:val="Normal"/>
    <w:link w:val="Heading2Char"/>
    <w:uiPriority w:val="24"/>
    <w:qFormat/>
    <w:rsid w:val="00D44CF0"/>
    <w:pPr>
      <w:numPr>
        <w:ilvl w:val="1"/>
        <w:numId w:val="9"/>
      </w:numPr>
      <w:spacing w:after="0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D44CF0"/>
    <w:rPr>
      <w:rFonts w:eastAsiaTheme="majorEastAsia" w:cs="Arial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eastAsiaTheme="majorEastAsi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eastAsiaTheme="majorEastAsia" w:cs="Arial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eastAsiaTheme="majorEastAsia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eastAsiaTheme="majorEastAsia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eastAsiaTheme="majorEastAsia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eastAsiaTheme="majorEastAsia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eastAsiaTheme="majorEastAsia" w:cstheme="majorBidi"/>
      <w:iCs/>
      <w:sz w:val="24"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D44CF0"/>
    <w:pPr>
      <w:tabs>
        <w:tab w:val="clear" w:pos="4680"/>
        <w:tab w:val="clear" w:pos="9360"/>
        <w:tab w:val="right" w:pos="10080"/>
      </w:tabs>
      <w:spacing w:before="240" w:after="12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D44CF0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Bullet">
    <w:name w:val="List Bullet"/>
    <w:basedOn w:val="Normal"/>
    <w:uiPriority w:val="99"/>
    <w:unhideWhenUsed/>
    <w:rsid w:val="00DB7A3B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unhideWhenUsed/>
    <w:rsid w:val="00DB7A3B"/>
    <w:pPr>
      <w:numPr>
        <w:numId w:val="15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7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9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95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4" w:unhideWhenUsed="0" w:qFormat="1"/>
    <w:lsdException w:name="heading 2" w:uiPriority="24" w:qFormat="1"/>
    <w:lsdException w:name="heading 3" w:uiPriority="24" w:qFormat="1"/>
    <w:lsdException w:name="heading 4" w:uiPriority="24" w:qFormat="1"/>
    <w:lsdException w:name="heading 5" w:uiPriority="24" w:qFormat="1"/>
    <w:lsdException w:name="heading 6" w:uiPriority="24" w:qFormat="1"/>
    <w:lsdException w:name="heading 7" w:uiPriority="24" w:qFormat="1"/>
    <w:lsdException w:name="heading 8" w:uiPriority="24" w:qFormat="1"/>
    <w:lsdException w:name="heading 9" w:uiPriority="2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0" w:unhideWhenUsed="0" w:qFormat="1"/>
    <w:lsdException w:name="Signature" w:uiPriority="19" w:qFormat="1"/>
    <w:lsdException w:name="Default Paragraph Font" w:uiPriority="1"/>
    <w:lsdException w:name="Body Text" w:uiPriority="2" w:qFormat="1"/>
    <w:lsdException w:name="Body Text Indent" w:uiPriority="2"/>
    <w:lsdException w:name="Subtitle" w:semiHidden="0" w:uiPriority="21" w:unhideWhenUsed="0" w:qFormat="1"/>
    <w:lsdException w:name="Body Text First Indent" w:uiPriority="2" w:qFormat="1"/>
    <w:lsdException w:name="Body Text First Indent 2" w:uiPriority="2" w:qFormat="1"/>
    <w:lsdException w:name="Body Text 2" w:uiPriority="2" w:qFormat="1"/>
    <w:lsdException w:name="Block Text" w:uiPriority="2"/>
    <w:lsdException w:name="Strong" w:semiHidden="0" w:uiPriority="49" w:unhideWhenUsed="0" w:qFormat="1"/>
    <w:lsdException w:name="Emphasis" w:semiHidden="0" w:uiPriority="49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9" w:unhideWhenUsed="0" w:qFormat="1"/>
    <w:lsdException w:name="Intense Quote" w:semiHidden="0" w:uiPriority="4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49" w:unhideWhenUsed="0" w:qFormat="1"/>
    <w:lsdException w:name="Intense Emphasis" w:semiHidden="0" w:uiPriority="49" w:unhideWhenUsed="0" w:qFormat="1"/>
    <w:lsdException w:name="Subtle Reference" w:semiHidden="0" w:uiPriority="54" w:unhideWhenUsed="0" w:qFormat="1"/>
    <w:lsdException w:name="Intense Reference" w:semiHidden="0" w:uiPriority="52" w:unhideWhenUsed="0" w:qFormat="1"/>
    <w:lsdException w:name="Book Title" w:semiHidden="0" w:uiPriority="5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F0"/>
    <w:pPr>
      <w:spacing w:after="240" w:line="240" w:lineRule="auto"/>
    </w:pPr>
    <w:rPr>
      <w:sz w:val="24"/>
    </w:rPr>
  </w:style>
  <w:style w:type="paragraph" w:styleId="Heading1">
    <w:name w:val="heading 1"/>
    <w:basedOn w:val="Normal"/>
    <w:next w:val="Heading2"/>
    <w:link w:val="Heading1Char"/>
    <w:uiPriority w:val="24"/>
    <w:qFormat/>
    <w:rsid w:val="00FB473F"/>
    <w:pPr>
      <w:outlineLvl w:val="0"/>
    </w:pPr>
    <w:rPr>
      <w:rFonts w:asciiTheme="majorHAnsi" w:hAnsiTheme="majorHAnsi"/>
      <w:b/>
      <w:color w:val="555555" w:themeColor="text2"/>
      <w:spacing w:val="26"/>
    </w:rPr>
  </w:style>
  <w:style w:type="paragraph" w:styleId="Heading2">
    <w:name w:val="heading 2"/>
    <w:basedOn w:val="Normal"/>
    <w:link w:val="Heading2Char"/>
    <w:uiPriority w:val="24"/>
    <w:qFormat/>
    <w:rsid w:val="00D44CF0"/>
    <w:pPr>
      <w:numPr>
        <w:ilvl w:val="1"/>
        <w:numId w:val="9"/>
      </w:numPr>
      <w:spacing w:after="0"/>
      <w:outlineLvl w:val="1"/>
    </w:pPr>
    <w:rPr>
      <w:rFonts w:eastAsiaTheme="majorEastAsia" w:cs="Arial"/>
      <w:bCs/>
      <w:szCs w:val="28"/>
    </w:rPr>
  </w:style>
  <w:style w:type="paragraph" w:styleId="Heading3">
    <w:name w:val="heading 3"/>
    <w:basedOn w:val="Normal"/>
    <w:link w:val="Heading3Char"/>
    <w:uiPriority w:val="24"/>
    <w:qFormat/>
    <w:rsid w:val="00F930DB"/>
    <w:pPr>
      <w:numPr>
        <w:ilvl w:val="2"/>
        <w:numId w:val="9"/>
      </w:numPr>
      <w:spacing w:after="0" w:line="480" w:lineRule="auto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uiPriority w:val="24"/>
    <w:unhideWhenUsed/>
    <w:rsid w:val="00F930DB"/>
    <w:pPr>
      <w:numPr>
        <w:ilvl w:val="3"/>
        <w:numId w:val="9"/>
      </w:numPr>
      <w:spacing w:after="0" w:line="480" w:lineRule="auto"/>
      <w:outlineLvl w:val="3"/>
    </w:pPr>
    <w:rPr>
      <w:rFonts w:eastAsiaTheme="majorEastAsia" w:cs="Arial"/>
      <w:iCs/>
    </w:rPr>
  </w:style>
  <w:style w:type="paragraph" w:styleId="Heading5">
    <w:name w:val="heading 5"/>
    <w:basedOn w:val="Normal"/>
    <w:link w:val="Heading5Char"/>
    <w:uiPriority w:val="24"/>
    <w:unhideWhenUsed/>
    <w:rsid w:val="00F930DB"/>
    <w:pPr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iPriority w:val="24"/>
    <w:unhideWhenUsed/>
    <w:rsid w:val="00F930DB"/>
    <w:pPr>
      <w:numPr>
        <w:ilvl w:val="5"/>
        <w:numId w:val="9"/>
      </w:numPr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iPriority w:val="24"/>
    <w:unhideWhenUsed/>
    <w:rsid w:val="00F930DB"/>
    <w:pPr>
      <w:numPr>
        <w:ilvl w:val="6"/>
        <w:numId w:val="9"/>
      </w:numPr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iPriority w:val="24"/>
    <w:unhideWhenUsed/>
    <w:rsid w:val="00F930DB"/>
    <w:pPr>
      <w:numPr>
        <w:ilvl w:val="7"/>
        <w:numId w:val="9"/>
      </w:numPr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link w:val="Heading9Char"/>
    <w:uiPriority w:val="24"/>
    <w:unhideWhenUsed/>
    <w:rsid w:val="00F930DB"/>
    <w:pPr>
      <w:numPr>
        <w:ilvl w:val="8"/>
        <w:numId w:val="9"/>
      </w:numPr>
      <w:outlineLvl w:val="8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uiPriority w:val="2"/>
    <w:rsid w:val="00F930DB"/>
    <w:pPr>
      <w:ind w:left="1440" w:right="1440"/>
    </w:pPr>
    <w:rPr>
      <w:rFonts w:eastAsiaTheme="minorEastAsia"/>
      <w:iCs/>
    </w:rPr>
  </w:style>
  <w:style w:type="paragraph" w:styleId="BodyText">
    <w:name w:val="Body Text"/>
    <w:basedOn w:val="Normal"/>
    <w:link w:val="BodyTextChar"/>
    <w:uiPriority w:val="2"/>
    <w:qFormat/>
    <w:rsid w:val="00F930DB"/>
  </w:style>
  <w:style w:type="character" w:customStyle="1" w:styleId="BodyTextChar">
    <w:name w:val="Body Text Char"/>
    <w:basedOn w:val="DefaultParagraphFont"/>
    <w:link w:val="BodyText"/>
    <w:uiPriority w:val="2"/>
    <w:rsid w:val="00F930DB"/>
    <w:rPr>
      <w:rFonts w:asciiTheme="majorHAnsi" w:hAnsiTheme="majorHAnsi"/>
    </w:rPr>
  </w:style>
  <w:style w:type="paragraph" w:styleId="BodyText2">
    <w:name w:val="Body Text 2"/>
    <w:basedOn w:val="BodyText"/>
    <w:link w:val="BodyText2Char"/>
    <w:uiPriority w:val="2"/>
    <w:semiHidden/>
    <w:unhideWhenUsed/>
    <w:qFormat/>
    <w:rsid w:val="00F930DB"/>
    <w:pPr>
      <w:spacing w:after="0" w:line="480" w:lineRule="auto"/>
    </w:pPr>
  </w:style>
  <w:style w:type="character" w:customStyle="1" w:styleId="BodyText2Char">
    <w:name w:val="Body Text 2 Char"/>
    <w:basedOn w:val="DefaultParagraphFont"/>
    <w:link w:val="BodyText2"/>
    <w:uiPriority w:val="2"/>
    <w:semiHidden/>
    <w:rsid w:val="00F930DB"/>
    <w:rPr>
      <w:rFonts w:asciiTheme="majorHAnsi" w:hAnsiTheme="majorHAnsi"/>
    </w:rPr>
  </w:style>
  <w:style w:type="paragraph" w:styleId="BodyTextFirstIndent">
    <w:name w:val="Body Text First Indent"/>
    <w:basedOn w:val="BodyText"/>
    <w:link w:val="BodyTextFirstIndentChar"/>
    <w:uiPriority w:val="2"/>
    <w:qFormat/>
    <w:rsid w:val="00F930DB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2"/>
    <w:rsid w:val="00F930DB"/>
    <w:rPr>
      <w:rFonts w:asciiTheme="majorHAnsi" w:hAnsiTheme="majorHAnsi"/>
    </w:rPr>
  </w:style>
  <w:style w:type="paragraph" w:styleId="BodyTextIndent">
    <w:name w:val="Body Text Indent"/>
    <w:basedOn w:val="BodyText"/>
    <w:link w:val="BodyTextIndentChar"/>
    <w:uiPriority w:val="2"/>
    <w:rsid w:val="00F930DB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2"/>
    <w:rsid w:val="00F930DB"/>
    <w:rPr>
      <w:rFonts w:asciiTheme="majorHAnsi" w:hAnsiTheme="majorHAnsi"/>
    </w:rPr>
  </w:style>
  <w:style w:type="paragraph" w:styleId="BodyTextFirstIndent2">
    <w:name w:val="Body Text First Indent 2"/>
    <w:basedOn w:val="BodyTextIndent"/>
    <w:link w:val="BodyTextFirstIndent2Char"/>
    <w:uiPriority w:val="2"/>
    <w:semiHidden/>
    <w:unhideWhenUsed/>
    <w:qFormat/>
    <w:rsid w:val="00F930DB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2"/>
    <w:semiHidden/>
    <w:rsid w:val="00F930DB"/>
    <w:rPr>
      <w:rFonts w:asciiTheme="majorHAnsi" w:hAnsiTheme="majorHAnsi"/>
    </w:rPr>
  </w:style>
  <w:style w:type="character" w:styleId="BookTitle">
    <w:name w:val="Book Title"/>
    <w:basedOn w:val="DefaultParagraphFont"/>
    <w:uiPriority w:val="53"/>
    <w:unhideWhenUsed/>
    <w:rsid w:val="00F930DB"/>
    <w:rPr>
      <w:b/>
      <w:bCs/>
      <w:smallCaps/>
      <w:spacing w:val="5"/>
    </w:rPr>
  </w:style>
  <w:style w:type="character" w:styleId="Emphasis">
    <w:name w:val="Emphasis"/>
    <w:basedOn w:val="DefaultParagraphFont"/>
    <w:uiPriority w:val="49"/>
    <w:unhideWhenUsed/>
    <w:rsid w:val="00F930DB"/>
    <w:rPr>
      <w:i/>
      <w:iCs/>
    </w:rPr>
  </w:style>
  <w:style w:type="paragraph" w:styleId="Footer">
    <w:name w:val="footer"/>
    <w:basedOn w:val="Normal"/>
    <w:link w:val="Foot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01CEC"/>
  </w:style>
  <w:style w:type="paragraph" w:styleId="Header">
    <w:name w:val="header"/>
    <w:basedOn w:val="Normal"/>
    <w:link w:val="HeaderChar"/>
    <w:uiPriority w:val="99"/>
    <w:rsid w:val="00301CE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01CEC"/>
  </w:style>
  <w:style w:type="character" w:customStyle="1" w:styleId="Heading1Char">
    <w:name w:val="Heading 1 Char"/>
    <w:basedOn w:val="DefaultParagraphFont"/>
    <w:link w:val="Heading1"/>
    <w:uiPriority w:val="24"/>
    <w:rsid w:val="00FB473F"/>
    <w:rPr>
      <w:rFonts w:asciiTheme="majorHAnsi" w:hAnsiTheme="majorHAnsi"/>
      <w:b/>
      <w:color w:val="555555" w:themeColor="text2"/>
      <w:spacing w:val="26"/>
      <w:sz w:val="24"/>
    </w:rPr>
  </w:style>
  <w:style w:type="character" w:customStyle="1" w:styleId="Heading2Char">
    <w:name w:val="Heading 2 Char"/>
    <w:basedOn w:val="DefaultParagraphFont"/>
    <w:link w:val="Heading2"/>
    <w:uiPriority w:val="24"/>
    <w:rsid w:val="00D44CF0"/>
    <w:rPr>
      <w:rFonts w:eastAsiaTheme="majorEastAsia" w:cs="Arial"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24"/>
    <w:rsid w:val="00F930DB"/>
    <w:rPr>
      <w:rFonts w:eastAsiaTheme="majorEastAsi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24"/>
    <w:rsid w:val="00F930DB"/>
    <w:rPr>
      <w:rFonts w:eastAsiaTheme="majorEastAsia" w:cs="Arial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4"/>
    <w:rsid w:val="00F930DB"/>
    <w:rPr>
      <w:rFonts w:eastAsiaTheme="majorEastAsia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24"/>
    <w:rsid w:val="00F930DB"/>
    <w:rPr>
      <w:rFonts w:eastAsiaTheme="majorEastAsia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24"/>
    <w:rsid w:val="00F930DB"/>
    <w:rPr>
      <w:rFonts w:eastAsiaTheme="majorEastAsia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24"/>
    <w:rsid w:val="00F930DB"/>
    <w:rPr>
      <w:rFonts w:eastAsiaTheme="majorEastAsia" w:cstheme="majorBidi"/>
      <w:sz w:val="24"/>
    </w:rPr>
  </w:style>
  <w:style w:type="character" w:customStyle="1" w:styleId="Heading9Char">
    <w:name w:val="Heading 9 Char"/>
    <w:basedOn w:val="DefaultParagraphFont"/>
    <w:link w:val="Heading9"/>
    <w:uiPriority w:val="24"/>
    <w:rsid w:val="00F930DB"/>
    <w:rPr>
      <w:rFonts w:eastAsiaTheme="majorEastAsia" w:cstheme="majorBidi"/>
      <w:iCs/>
      <w:sz w:val="24"/>
    </w:rPr>
  </w:style>
  <w:style w:type="character" w:styleId="IntenseEmphasis">
    <w:name w:val="Intense Emphasis"/>
    <w:basedOn w:val="DefaultParagraphFont"/>
    <w:uiPriority w:val="49"/>
    <w:unhideWhenUsed/>
    <w:rsid w:val="00F930DB"/>
    <w:rPr>
      <w:b/>
      <w:bCs/>
      <w:i/>
      <w:iCs/>
      <w:color w:val="555555" w:themeColor="accent1"/>
    </w:rPr>
  </w:style>
  <w:style w:type="paragraph" w:styleId="IntenseQuote">
    <w:name w:val="Intense Quote"/>
    <w:basedOn w:val="Normal"/>
    <w:next w:val="Normal"/>
    <w:link w:val="IntenseQuoteChar"/>
    <w:uiPriority w:val="49"/>
    <w:unhideWhenUsed/>
    <w:rsid w:val="00F930DB"/>
    <w:pPr>
      <w:pBdr>
        <w:bottom w:val="single" w:sz="4" w:space="4" w:color="555555" w:themeColor="accent1"/>
      </w:pBdr>
      <w:spacing w:before="200" w:after="280"/>
      <w:ind w:left="936" w:right="936"/>
    </w:pPr>
    <w:rPr>
      <w:b/>
      <w:bCs/>
      <w:i/>
      <w:iCs/>
      <w:color w:val="555555" w:themeColor="accent1"/>
    </w:rPr>
  </w:style>
  <w:style w:type="character" w:customStyle="1" w:styleId="IntenseQuoteChar">
    <w:name w:val="Intense Quote Char"/>
    <w:basedOn w:val="DefaultParagraphFont"/>
    <w:link w:val="IntenseQuote"/>
    <w:uiPriority w:val="49"/>
    <w:rsid w:val="00F930DB"/>
    <w:rPr>
      <w:rFonts w:asciiTheme="majorHAnsi" w:hAnsiTheme="majorHAnsi"/>
      <w:b/>
      <w:bCs/>
      <w:i/>
      <w:iCs/>
      <w:color w:val="555555" w:themeColor="accent1"/>
    </w:rPr>
  </w:style>
  <w:style w:type="character" w:styleId="IntenseReference">
    <w:name w:val="Intense Reference"/>
    <w:basedOn w:val="DefaultParagraphFont"/>
    <w:uiPriority w:val="52"/>
    <w:unhideWhenUsed/>
    <w:rsid w:val="00F930DB"/>
    <w:rPr>
      <w:b/>
      <w:bCs/>
      <w:smallCaps/>
      <w:color w:val="F8B14D" w:themeColor="accent2"/>
      <w:spacing w:val="5"/>
      <w:u w:val="single"/>
    </w:rPr>
  </w:style>
  <w:style w:type="table" w:styleId="LightList-Accent5">
    <w:name w:val="Light List Accent 5"/>
    <w:aliases w:val="TC Table"/>
    <w:basedOn w:val="TableNormal"/>
    <w:uiPriority w:val="61"/>
    <w:rsid w:val="00F930DB"/>
    <w:pPr>
      <w:spacing w:after="0" w:line="240" w:lineRule="auto"/>
    </w:pPr>
    <w:rPr>
      <w:rFonts w:asciiTheme="majorHAnsi" w:hAnsiTheme="majorHAnsi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2727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  <w:tblStylePr w:type="band1Horz">
      <w:tblPr/>
      <w:tcPr>
        <w:tcBorders>
          <w:top w:val="single" w:sz="8" w:space="0" w:color="727272" w:themeColor="accent5"/>
          <w:left w:val="single" w:sz="8" w:space="0" w:color="727272" w:themeColor="accent5"/>
          <w:bottom w:val="single" w:sz="8" w:space="0" w:color="727272" w:themeColor="accent5"/>
          <w:right w:val="single" w:sz="8" w:space="0" w:color="727272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930DB"/>
    <w:pPr>
      <w:ind w:left="720"/>
      <w:contextualSpacing/>
    </w:pPr>
  </w:style>
  <w:style w:type="paragraph" w:styleId="NoSpacing">
    <w:name w:val="No Spacing"/>
    <w:uiPriority w:val="1"/>
    <w:qFormat/>
    <w:rsid w:val="00F930DB"/>
    <w:pPr>
      <w:spacing w:after="0" w:line="240" w:lineRule="auto"/>
    </w:pPr>
    <w:rPr>
      <w:rFonts w:asciiTheme="majorHAnsi" w:hAnsiTheme="majorHAnsi"/>
    </w:rPr>
  </w:style>
  <w:style w:type="character" w:styleId="PlaceholderText">
    <w:name w:val="Placeholder Text"/>
    <w:basedOn w:val="DefaultParagraphFont"/>
    <w:semiHidden/>
    <w:rsid w:val="00F930DB"/>
    <w:rPr>
      <w:color w:val="808080"/>
    </w:rPr>
  </w:style>
  <w:style w:type="paragraph" w:styleId="Quote">
    <w:name w:val="Quote"/>
    <w:basedOn w:val="Normal"/>
    <w:link w:val="QuoteChar"/>
    <w:uiPriority w:val="19"/>
    <w:qFormat/>
    <w:rsid w:val="00F930DB"/>
    <w:pPr>
      <w:ind w:left="720" w:right="720"/>
    </w:pPr>
    <w:rPr>
      <w:iCs/>
    </w:rPr>
  </w:style>
  <w:style w:type="character" w:customStyle="1" w:styleId="QuoteChar">
    <w:name w:val="Quote Char"/>
    <w:basedOn w:val="DefaultParagraphFont"/>
    <w:link w:val="Quote"/>
    <w:uiPriority w:val="19"/>
    <w:rsid w:val="00F930DB"/>
    <w:rPr>
      <w:rFonts w:asciiTheme="majorHAnsi" w:hAnsiTheme="majorHAnsi"/>
      <w:iCs/>
    </w:rPr>
  </w:style>
  <w:style w:type="paragraph" w:styleId="Signature">
    <w:name w:val="Signature"/>
    <w:basedOn w:val="Normal"/>
    <w:link w:val="SignatureChar"/>
    <w:uiPriority w:val="19"/>
    <w:qFormat/>
    <w:rsid w:val="00F930DB"/>
    <w:pPr>
      <w:tabs>
        <w:tab w:val="left" w:leader="underscore" w:pos="9360"/>
      </w:tabs>
      <w:ind w:left="4320"/>
    </w:pPr>
  </w:style>
  <w:style w:type="character" w:customStyle="1" w:styleId="SignatureChar">
    <w:name w:val="Signature Char"/>
    <w:basedOn w:val="DefaultParagraphFont"/>
    <w:link w:val="Signature"/>
    <w:uiPriority w:val="19"/>
    <w:rsid w:val="00F930DB"/>
    <w:rPr>
      <w:rFonts w:asciiTheme="majorHAnsi" w:hAnsiTheme="majorHAnsi"/>
    </w:rPr>
  </w:style>
  <w:style w:type="character" w:styleId="Strong">
    <w:name w:val="Strong"/>
    <w:basedOn w:val="DefaultParagraphFont"/>
    <w:uiPriority w:val="49"/>
    <w:unhideWhenUsed/>
    <w:rsid w:val="00F930DB"/>
    <w:rPr>
      <w:b/>
      <w:bCs/>
    </w:rPr>
  </w:style>
  <w:style w:type="paragraph" w:styleId="Subtitle">
    <w:name w:val="Subtitle"/>
    <w:basedOn w:val="Normal"/>
    <w:next w:val="Normal"/>
    <w:link w:val="SubtitleChar"/>
    <w:uiPriority w:val="21"/>
    <w:qFormat/>
    <w:rsid w:val="00F930DB"/>
    <w:pPr>
      <w:numPr>
        <w:ilvl w:val="1"/>
      </w:numPr>
    </w:pPr>
    <w:rPr>
      <w:rFonts w:eastAsiaTheme="majorEastAsia" w:cstheme="majorBidi"/>
      <w:b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21"/>
    <w:rsid w:val="00F930DB"/>
    <w:rPr>
      <w:rFonts w:asciiTheme="majorHAnsi" w:eastAsiaTheme="majorEastAsia" w:hAnsiTheme="majorHAnsi" w:cstheme="majorBidi"/>
      <w:b/>
      <w:i/>
      <w:iCs/>
      <w:spacing w:val="15"/>
      <w:sz w:val="24"/>
    </w:rPr>
  </w:style>
  <w:style w:type="character" w:styleId="SubtleEmphasis">
    <w:name w:val="Subtle Emphasis"/>
    <w:basedOn w:val="DefaultParagraphFont"/>
    <w:uiPriority w:val="49"/>
    <w:unhideWhenUsed/>
    <w:rsid w:val="00F930DB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54"/>
    <w:unhideWhenUsed/>
    <w:rsid w:val="00F930DB"/>
    <w:rPr>
      <w:smallCaps/>
      <w:color w:val="F8B14D" w:themeColor="accent2"/>
      <w:u w:val="single"/>
    </w:rPr>
  </w:style>
  <w:style w:type="table" w:styleId="TableGrid">
    <w:name w:val="Table Grid"/>
    <w:basedOn w:val="TableNormal"/>
    <w:uiPriority w:val="59"/>
    <w:rsid w:val="00F930DB"/>
    <w:pPr>
      <w:spacing w:line="240" w:lineRule="auto"/>
    </w:pPr>
    <w:rPr>
      <w:rFonts w:asciiTheme="majorHAnsi" w:hAnsiTheme="maj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er"/>
    <w:next w:val="BodyText"/>
    <w:link w:val="TitleChar"/>
    <w:uiPriority w:val="20"/>
    <w:qFormat/>
    <w:rsid w:val="00D44CF0"/>
    <w:pPr>
      <w:tabs>
        <w:tab w:val="clear" w:pos="4680"/>
        <w:tab w:val="clear" w:pos="9360"/>
        <w:tab w:val="right" w:pos="10080"/>
      </w:tabs>
      <w:spacing w:before="240" w:after="120"/>
    </w:pPr>
    <w:rPr>
      <w:rFonts w:asciiTheme="majorHAnsi" w:hAnsiTheme="majorHAnsi"/>
      <w:color w:val="555555" w:themeColor="text2"/>
      <w:sz w:val="40"/>
    </w:rPr>
  </w:style>
  <w:style w:type="character" w:customStyle="1" w:styleId="TitleChar">
    <w:name w:val="Title Char"/>
    <w:basedOn w:val="DefaultParagraphFont"/>
    <w:link w:val="Title"/>
    <w:uiPriority w:val="20"/>
    <w:rsid w:val="00D44CF0"/>
    <w:rPr>
      <w:rFonts w:asciiTheme="majorHAnsi" w:hAnsiTheme="majorHAnsi"/>
      <w:color w:val="555555" w:themeColor="text2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1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131"/>
    <w:rPr>
      <w:rFonts w:ascii="Tahoma" w:hAnsi="Tahoma" w:cs="Tahoma"/>
      <w:sz w:val="16"/>
      <w:szCs w:val="16"/>
    </w:rPr>
  </w:style>
  <w:style w:type="paragraph" w:customStyle="1" w:styleId="IntroBody">
    <w:name w:val="Intro Body"/>
    <w:basedOn w:val="Normal"/>
    <w:link w:val="IntroBodyChar"/>
    <w:qFormat/>
    <w:rsid w:val="001A35F1"/>
    <w:pPr>
      <w:spacing w:before="480"/>
    </w:pPr>
    <w:rPr>
      <w:color w:val="2A2A2A" w:themeColor="text2" w:themeShade="80"/>
      <w:sz w:val="28"/>
    </w:rPr>
  </w:style>
  <w:style w:type="paragraph" w:customStyle="1" w:styleId="Step">
    <w:name w:val="Step"/>
    <w:basedOn w:val="Normal"/>
    <w:link w:val="StepChar"/>
    <w:qFormat/>
    <w:rsid w:val="00FB473F"/>
    <w:rPr>
      <w:rFonts w:asciiTheme="majorHAnsi" w:hAnsiTheme="majorHAnsi"/>
      <w:b/>
      <w:color w:val="F8B14D" w:themeColor="accent2"/>
    </w:rPr>
  </w:style>
  <w:style w:type="character" w:customStyle="1" w:styleId="IntroBodyChar">
    <w:name w:val="Intro Body Char"/>
    <w:basedOn w:val="DefaultParagraphFont"/>
    <w:link w:val="IntroBody"/>
    <w:rsid w:val="001A35F1"/>
    <w:rPr>
      <w:color w:val="2A2A2A" w:themeColor="text2" w:themeShade="80"/>
      <w:sz w:val="28"/>
    </w:rPr>
  </w:style>
  <w:style w:type="paragraph" w:customStyle="1" w:styleId="Copyright">
    <w:name w:val="Copyright"/>
    <w:basedOn w:val="Footer"/>
    <w:qFormat/>
    <w:rsid w:val="00A43C7D"/>
    <w:rPr>
      <w:color w:val="3F3F3F" w:themeColor="text2" w:themeShade="BF"/>
      <w:sz w:val="18"/>
    </w:rPr>
  </w:style>
  <w:style w:type="character" w:customStyle="1" w:styleId="StepChar">
    <w:name w:val="Step Char"/>
    <w:basedOn w:val="DefaultParagraphFont"/>
    <w:link w:val="Step"/>
    <w:rsid w:val="00FB473F"/>
    <w:rPr>
      <w:rFonts w:asciiTheme="majorHAnsi" w:hAnsiTheme="majorHAnsi"/>
      <w:b/>
      <w:color w:val="F8B14D" w:themeColor="accent2"/>
    </w:rPr>
  </w:style>
  <w:style w:type="paragraph" w:styleId="NormalWeb">
    <w:name w:val="Normal (Web)"/>
    <w:basedOn w:val="Normal"/>
    <w:uiPriority w:val="99"/>
    <w:unhideWhenUsed/>
    <w:rsid w:val="00232CE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Bullet">
    <w:name w:val="List Bullet"/>
    <w:basedOn w:val="Normal"/>
    <w:uiPriority w:val="99"/>
    <w:unhideWhenUsed/>
    <w:rsid w:val="00DB7A3B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unhideWhenUsed/>
    <w:rsid w:val="00DB7A3B"/>
    <w:pPr>
      <w:numPr>
        <w:numId w:val="15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79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79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79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79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79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6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8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gman\AppData\Roaming\Microsoft\Templates\OnGuard\OnGuardHandout.dotx" TargetMode="Externa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AF92F-C8FD-4ED2-8B79-67E3BDA8DF5E}" type="doc">
      <dgm:prSet loTypeId="urn:microsoft.com/office/officeart/2005/8/layout/pList2" loCatId="list" qsTypeId="urn:microsoft.com/office/officeart/2005/8/quickstyle/simple1" qsCatId="simple" csTypeId="urn:microsoft.com/office/officeart/2005/8/colors/colorful5" csCatId="colorful" phldr="1"/>
      <dgm:spPr/>
    </dgm:pt>
    <dgm:pt modelId="{F2E78AE0-E12E-44E1-95C4-3EBF218E6D27}">
      <dgm:prSet phldrT="[Text]" custT="1"/>
      <dgm:spPr/>
      <dgm:t>
        <a:bodyPr/>
        <a:lstStyle/>
        <a:p>
          <a:r>
            <a:rPr lang="en-US" sz="1200" b="1">
              <a:solidFill>
                <a:schemeClr val="tx1"/>
              </a:solidFill>
            </a:rPr>
            <a:t>What you </a:t>
          </a:r>
          <a:r>
            <a:rPr lang="en-US" sz="1200" b="1" i="1">
              <a:solidFill>
                <a:schemeClr val="tx1"/>
              </a:solidFill>
            </a:rPr>
            <a:t>know</a:t>
          </a:r>
        </a:p>
        <a:p>
          <a:r>
            <a:rPr lang="en-US" sz="1200"/>
            <a:t>Password</a:t>
          </a:r>
        </a:p>
        <a:p>
          <a:r>
            <a:rPr lang="en-US" sz="1200"/>
            <a:t>Pin Number</a:t>
          </a:r>
        </a:p>
        <a:p>
          <a:r>
            <a:rPr lang="en-US" sz="1200"/>
            <a:t>Pattern</a:t>
          </a:r>
        </a:p>
      </dgm:t>
    </dgm:pt>
    <dgm:pt modelId="{FEFCFF8F-3BF9-4275-8B6C-C2D837A45C12}" type="parTrans" cxnId="{BE660724-394A-4109-9153-744076654806}">
      <dgm:prSet/>
      <dgm:spPr/>
      <dgm:t>
        <a:bodyPr/>
        <a:lstStyle/>
        <a:p>
          <a:endParaRPr lang="en-US"/>
        </a:p>
      </dgm:t>
    </dgm:pt>
    <dgm:pt modelId="{032A5182-AAA0-492B-8E47-1D22985CA577}" type="sibTrans" cxnId="{BE660724-394A-4109-9153-744076654806}">
      <dgm:prSet/>
      <dgm:spPr/>
      <dgm:t>
        <a:bodyPr/>
        <a:lstStyle/>
        <a:p>
          <a:endParaRPr lang="en-US"/>
        </a:p>
      </dgm:t>
    </dgm:pt>
    <dgm:pt modelId="{6BB0AB16-E778-4501-9993-F4291CDEDA0A}">
      <dgm:prSet phldrT="[Text]" custT="1"/>
      <dgm:spPr/>
      <dgm:t>
        <a:bodyPr/>
        <a:lstStyle/>
        <a:p>
          <a:pPr algn="ctr"/>
          <a:r>
            <a:rPr lang="en-US" sz="1200" b="1" dirty="0" smtClean="0">
              <a:solidFill>
                <a:schemeClr val="tx1"/>
              </a:solidFill>
            </a:rPr>
            <a:t>What </a:t>
          </a:r>
          <a:r>
            <a:rPr lang="en-US" sz="1200" b="1" dirty="0">
              <a:solidFill>
                <a:schemeClr val="tx1"/>
              </a:solidFill>
            </a:rPr>
            <a:t>you </a:t>
          </a:r>
          <a:r>
            <a:rPr lang="en-US" sz="1200" b="1" i="1" dirty="0" smtClean="0">
              <a:solidFill>
                <a:schemeClr val="tx1"/>
              </a:solidFill>
            </a:rPr>
            <a:t>have</a:t>
          </a:r>
        </a:p>
        <a:p>
          <a:pPr algn="ctr"/>
          <a:r>
            <a:rPr lang="en-US" sz="1200" dirty="0" smtClean="0"/>
            <a:t>Smart Card</a:t>
          </a:r>
        </a:p>
        <a:p>
          <a:pPr algn="ctr"/>
          <a:r>
            <a:rPr lang="en-US" sz="1200" dirty="0" smtClean="0"/>
            <a:t>Token</a:t>
          </a:r>
        </a:p>
        <a:p>
          <a:pPr algn="ctr"/>
          <a:r>
            <a:rPr lang="en-US" sz="1200" dirty="0" smtClean="0"/>
            <a:t>Mobile Phone</a:t>
          </a:r>
        </a:p>
        <a:p>
          <a:pPr algn="ctr"/>
          <a:r>
            <a:rPr lang="en-US" sz="1200" dirty="0" smtClean="0"/>
            <a:t>ATM Card</a:t>
          </a:r>
          <a:endParaRPr lang="en-US" sz="1200"/>
        </a:p>
      </dgm:t>
    </dgm:pt>
    <dgm:pt modelId="{97BD31D4-A8FD-45A7-A438-AB289FF59CED}" type="parTrans" cxnId="{6BB11832-14DE-41B6-8A18-CD82CB644A0D}">
      <dgm:prSet/>
      <dgm:spPr/>
      <dgm:t>
        <a:bodyPr/>
        <a:lstStyle/>
        <a:p>
          <a:endParaRPr lang="en-US"/>
        </a:p>
      </dgm:t>
    </dgm:pt>
    <dgm:pt modelId="{2588C550-9561-4A09-87FA-E68921A60556}" type="sibTrans" cxnId="{6BB11832-14DE-41B6-8A18-CD82CB644A0D}">
      <dgm:prSet/>
      <dgm:spPr/>
      <dgm:t>
        <a:bodyPr/>
        <a:lstStyle/>
        <a:p>
          <a:endParaRPr lang="en-US"/>
        </a:p>
      </dgm:t>
    </dgm:pt>
    <dgm:pt modelId="{B5934406-34DB-4F3A-A496-66D3BEF260A7}">
      <dgm:prSet phldrT="[Text]" custT="1"/>
      <dgm:spPr/>
      <dgm:t>
        <a:bodyPr/>
        <a:lstStyle/>
        <a:p>
          <a:r>
            <a:rPr lang="en-US" sz="1200" b="1" dirty="0" smtClean="0">
              <a:solidFill>
                <a:schemeClr val="tx1"/>
              </a:solidFill>
            </a:rPr>
            <a:t>Who you </a:t>
          </a:r>
          <a:r>
            <a:rPr lang="en-US" sz="1200" b="1" i="1" dirty="0" smtClean="0">
              <a:solidFill>
                <a:schemeClr val="tx1"/>
              </a:solidFill>
            </a:rPr>
            <a:t>are</a:t>
          </a:r>
        </a:p>
        <a:p>
          <a:r>
            <a:rPr lang="en-US" sz="1200" dirty="0" smtClean="0"/>
            <a:t>Fingerprint Scan</a:t>
          </a:r>
        </a:p>
        <a:p>
          <a:r>
            <a:rPr lang="en-US" sz="1200" dirty="0" smtClean="0"/>
            <a:t>Retinal Scan</a:t>
          </a:r>
          <a:endParaRPr lang="en-US" sz="1200"/>
        </a:p>
      </dgm:t>
    </dgm:pt>
    <dgm:pt modelId="{6F5E8ECB-2453-4081-A8DC-6016BABD5D64}" type="parTrans" cxnId="{87EE6035-D01E-478F-9443-6BDF50657828}">
      <dgm:prSet/>
      <dgm:spPr/>
      <dgm:t>
        <a:bodyPr/>
        <a:lstStyle/>
        <a:p>
          <a:endParaRPr lang="en-US"/>
        </a:p>
      </dgm:t>
    </dgm:pt>
    <dgm:pt modelId="{D1CB00C8-41ED-40D3-B060-0BEC721C095B}" type="sibTrans" cxnId="{87EE6035-D01E-478F-9443-6BDF50657828}">
      <dgm:prSet/>
      <dgm:spPr/>
      <dgm:t>
        <a:bodyPr/>
        <a:lstStyle/>
        <a:p>
          <a:endParaRPr lang="en-US"/>
        </a:p>
      </dgm:t>
    </dgm:pt>
    <dgm:pt modelId="{D6932081-E31D-40D3-B8FF-B6CD46AE813F}" type="pres">
      <dgm:prSet presAssocID="{2C7AF92F-C8FD-4ED2-8B79-67E3BDA8DF5E}" presName="Name0" presStyleCnt="0">
        <dgm:presLayoutVars>
          <dgm:dir/>
          <dgm:resizeHandles val="exact"/>
        </dgm:presLayoutVars>
      </dgm:prSet>
      <dgm:spPr/>
    </dgm:pt>
    <dgm:pt modelId="{6DE8B2D7-FE6B-41BB-97CB-D2552908ACE8}" type="pres">
      <dgm:prSet presAssocID="{2C7AF92F-C8FD-4ED2-8B79-67E3BDA8DF5E}" presName="bkgdShp" presStyleLbl="alignAccFollowNode1" presStyleIdx="0" presStyleCnt="1"/>
      <dgm:spPr/>
    </dgm:pt>
    <dgm:pt modelId="{864D3FFC-4EC3-4EF9-967A-B580086B257B}" type="pres">
      <dgm:prSet presAssocID="{2C7AF92F-C8FD-4ED2-8B79-67E3BDA8DF5E}" presName="linComp" presStyleCnt="0"/>
      <dgm:spPr/>
    </dgm:pt>
    <dgm:pt modelId="{1E33488B-34D7-4869-A1C1-E91D054A5928}" type="pres">
      <dgm:prSet presAssocID="{F2E78AE0-E12E-44E1-95C4-3EBF218E6D27}" presName="compNode" presStyleCnt="0"/>
      <dgm:spPr/>
    </dgm:pt>
    <dgm:pt modelId="{4FCE007D-5AF4-4497-B7F7-4990FC60C74E}" type="pres">
      <dgm:prSet presAssocID="{F2E78AE0-E12E-44E1-95C4-3EBF218E6D2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81E690E-F841-4D91-A16A-D786651A1A73}" type="pres">
      <dgm:prSet presAssocID="{F2E78AE0-E12E-44E1-95C4-3EBF218E6D27}" presName="invisiNode" presStyleLbl="node1" presStyleIdx="0" presStyleCnt="3"/>
      <dgm:spPr/>
    </dgm:pt>
    <dgm:pt modelId="{F8E8460E-0C4E-4978-9EE3-7F0CAA3414F1}" type="pres">
      <dgm:prSet presAssocID="{F2E78AE0-E12E-44E1-95C4-3EBF218E6D27}" presName="imagNode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8000" b="-28000"/>
          </a:stretch>
        </a:blipFill>
      </dgm:spPr>
    </dgm:pt>
    <dgm:pt modelId="{858FDD22-4127-4A39-B0E7-268F1724EED8}" type="pres">
      <dgm:prSet presAssocID="{032A5182-AAA0-492B-8E47-1D22985CA577}" presName="sibTrans" presStyleLbl="sibTrans2D1" presStyleIdx="0" presStyleCnt="0"/>
      <dgm:spPr/>
      <dgm:t>
        <a:bodyPr/>
        <a:lstStyle/>
        <a:p>
          <a:endParaRPr lang="en-US"/>
        </a:p>
      </dgm:t>
    </dgm:pt>
    <dgm:pt modelId="{B51E6AAC-A62E-420C-9C99-6E6CA7B21228}" type="pres">
      <dgm:prSet presAssocID="{6BB0AB16-E778-4501-9993-F4291CDEDA0A}" presName="compNode" presStyleCnt="0"/>
      <dgm:spPr/>
    </dgm:pt>
    <dgm:pt modelId="{7A4EC23D-6D36-478E-BDE8-95E78676A876}" type="pres">
      <dgm:prSet presAssocID="{6BB0AB16-E778-4501-9993-F4291CDEDA0A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EE6F03-0B99-477E-93A7-100CE80658AE}" type="pres">
      <dgm:prSet presAssocID="{6BB0AB16-E778-4501-9993-F4291CDEDA0A}" presName="invisiNode" presStyleLbl="node1" presStyleIdx="1" presStyleCnt="3"/>
      <dgm:spPr/>
    </dgm:pt>
    <dgm:pt modelId="{7F57F07D-F8BD-4FCC-99AD-BAA376CF3640}" type="pres">
      <dgm:prSet presAssocID="{6BB0AB16-E778-4501-9993-F4291CDEDA0A}" presName="imagNode" presStyleLbl="fgImgPlace1" presStyleIdx="1" presStyleCnt="3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  <dgm:pt modelId="{CAF8C2E9-15EA-47A1-B3A8-5A8ED71967BB}" type="pres">
      <dgm:prSet presAssocID="{2588C550-9561-4A09-87FA-E68921A60556}" presName="sibTrans" presStyleLbl="sibTrans2D1" presStyleIdx="0" presStyleCnt="0"/>
      <dgm:spPr/>
      <dgm:t>
        <a:bodyPr/>
        <a:lstStyle/>
        <a:p>
          <a:endParaRPr lang="en-US"/>
        </a:p>
      </dgm:t>
    </dgm:pt>
    <dgm:pt modelId="{0917C586-9915-42EB-B087-FF99153EAAB4}" type="pres">
      <dgm:prSet presAssocID="{B5934406-34DB-4F3A-A496-66D3BEF260A7}" presName="compNode" presStyleCnt="0"/>
      <dgm:spPr/>
    </dgm:pt>
    <dgm:pt modelId="{10749394-25FA-4C6C-9238-5B03957B43E1}" type="pres">
      <dgm:prSet presAssocID="{B5934406-34DB-4F3A-A496-66D3BEF260A7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CC7827A-AE3B-4EBD-81FA-8A9BD1F982A1}" type="pres">
      <dgm:prSet presAssocID="{B5934406-34DB-4F3A-A496-66D3BEF260A7}" presName="invisiNode" presStyleLbl="node1" presStyleIdx="2" presStyleCnt="3"/>
      <dgm:spPr/>
    </dgm:pt>
    <dgm:pt modelId="{FA1DFB90-2A86-4BDE-9C9D-6C2867F31815}" type="pres">
      <dgm:prSet presAssocID="{B5934406-34DB-4F3A-A496-66D3BEF260A7}" presName="imagNode" presStyleLbl="fgImgPlace1" presStyleIdx="2" presStyleCnt="3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</dgm:spPr>
    </dgm:pt>
  </dgm:ptLst>
  <dgm:cxnLst>
    <dgm:cxn modelId="{BF577A5C-2793-46DC-9C0B-92778DE77E8F}" type="presOf" srcId="{6BB0AB16-E778-4501-9993-F4291CDEDA0A}" destId="{7A4EC23D-6D36-478E-BDE8-95E78676A876}" srcOrd="0" destOrd="0" presId="urn:microsoft.com/office/officeart/2005/8/layout/pList2"/>
    <dgm:cxn modelId="{3FEB93FA-424F-4123-AD56-3EC573CBB85F}" type="presOf" srcId="{2588C550-9561-4A09-87FA-E68921A60556}" destId="{CAF8C2E9-15EA-47A1-B3A8-5A8ED71967BB}" srcOrd="0" destOrd="0" presId="urn:microsoft.com/office/officeart/2005/8/layout/pList2"/>
    <dgm:cxn modelId="{816CDFF5-B637-4FD6-82FF-69B41622BD01}" type="presOf" srcId="{F2E78AE0-E12E-44E1-95C4-3EBF218E6D27}" destId="{4FCE007D-5AF4-4497-B7F7-4990FC60C74E}" srcOrd="0" destOrd="0" presId="urn:microsoft.com/office/officeart/2005/8/layout/pList2"/>
    <dgm:cxn modelId="{6BB11832-14DE-41B6-8A18-CD82CB644A0D}" srcId="{2C7AF92F-C8FD-4ED2-8B79-67E3BDA8DF5E}" destId="{6BB0AB16-E778-4501-9993-F4291CDEDA0A}" srcOrd="1" destOrd="0" parTransId="{97BD31D4-A8FD-45A7-A438-AB289FF59CED}" sibTransId="{2588C550-9561-4A09-87FA-E68921A60556}"/>
    <dgm:cxn modelId="{BE660724-394A-4109-9153-744076654806}" srcId="{2C7AF92F-C8FD-4ED2-8B79-67E3BDA8DF5E}" destId="{F2E78AE0-E12E-44E1-95C4-3EBF218E6D27}" srcOrd="0" destOrd="0" parTransId="{FEFCFF8F-3BF9-4275-8B6C-C2D837A45C12}" sibTransId="{032A5182-AAA0-492B-8E47-1D22985CA577}"/>
    <dgm:cxn modelId="{BD7DABDF-7E77-4BDB-98AF-F7F57532580A}" type="presOf" srcId="{B5934406-34DB-4F3A-A496-66D3BEF260A7}" destId="{10749394-25FA-4C6C-9238-5B03957B43E1}" srcOrd="0" destOrd="0" presId="urn:microsoft.com/office/officeart/2005/8/layout/pList2"/>
    <dgm:cxn modelId="{87EE6035-D01E-478F-9443-6BDF50657828}" srcId="{2C7AF92F-C8FD-4ED2-8B79-67E3BDA8DF5E}" destId="{B5934406-34DB-4F3A-A496-66D3BEF260A7}" srcOrd="2" destOrd="0" parTransId="{6F5E8ECB-2453-4081-A8DC-6016BABD5D64}" sibTransId="{D1CB00C8-41ED-40D3-B060-0BEC721C095B}"/>
    <dgm:cxn modelId="{0FFC40E3-C4FF-4235-BFA0-882B941CAE58}" type="presOf" srcId="{032A5182-AAA0-492B-8E47-1D22985CA577}" destId="{858FDD22-4127-4A39-B0E7-268F1724EED8}" srcOrd="0" destOrd="0" presId="urn:microsoft.com/office/officeart/2005/8/layout/pList2"/>
    <dgm:cxn modelId="{414418D1-AA9A-4BA6-87F9-6C24CD04052B}" type="presOf" srcId="{2C7AF92F-C8FD-4ED2-8B79-67E3BDA8DF5E}" destId="{D6932081-E31D-40D3-B8FF-B6CD46AE813F}" srcOrd="0" destOrd="0" presId="urn:microsoft.com/office/officeart/2005/8/layout/pList2"/>
    <dgm:cxn modelId="{E2591209-B82C-4AF8-8B92-7D39BE25A1EA}" type="presParOf" srcId="{D6932081-E31D-40D3-B8FF-B6CD46AE813F}" destId="{6DE8B2D7-FE6B-41BB-97CB-D2552908ACE8}" srcOrd="0" destOrd="0" presId="urn:microsoft.com/office/officeart/2005/8/layout/pList2"/>
    <dgm:cxn modelId="{A78C07D8-4117-4B09-9BED-21F64CECB9E9}" type="presParOf" srcId="{D6932081-E31D-40D3-B8FF-B6CD46AE813F}" destId="{864D3FFC-4EC3-4EF9-967A-B580086B257B}" srcOrd="1" destOrd="0" presId="urn:microsoft.com/office/officeart/2005/8/layout/pList2"/>
    <dgm:cxn modelId="{23B231CF-A033-4D65-87BC-6B23D9B60B25}" type="presParOf" srcId="{864D3FFC-4EC3-4EF9-967A-B580086B257B}" destId="{1E33488B-34D7-4869-A1C1-E91D054A5928}" srcOrd="0" destOrd="0" presId="urn:microsoft.com/office/officeart/2005/8/layout/pList2"/>
    <dgm:cxn modelId="{1BCF9D5C-A03E-44B3-ACEC-6BFF269C324B}" type="presParOf" srcId="{1E33488B-34D7-4869-A1C1-E91D054A5928}" destId="{4FCE007D-5AF4-4497-B7F7-4990FC60C74E}" srcOrd="0" destOrd="0" presId="urn:microsoft.com/office/officeart/2005/8/layout/pList2"/>
    <dgm:cxn modelId="{FABCA063-91F1-4820-98C5-52E216B78C60}" type="presParOf" srcId="{1E33488B-34D7-4869-A1C1-E91D054A5928}" destId="{F81E690E-F841-4D91-A16A-D786651A1A73}" srcOrd="1" destOrd="0" presId="urn:microsoft.com/office/officeart/2005/8/layout/pList2"/>
    <dgm:cxn modelId="{F304DB18-D716-45F7-A573-7D563B88E455}" type="presParOf" srcId="{1E33488B-34D7-4869-A1C1-E91D054A5928}" destId="{F8E8460E-0C4E-4978-9EE3-7F0CAA3414F1}" srcOrd="2" destOrd="0" presId="urn:microsoft.com/office/officeart/2005/8/layout/pList2"/>
    <dgm:cxn modelId="{A08BA559-1125-4633-9C7D-5CB083935E8A}" type="presParOf" srcId="{864D3FFC-4EC3-4EF9-967A-B580086B257B}" destId="{858FDD22-4127-4A39-B0E7-268F1724EED8}" srcOrd="1" destOrd="0" presId="urn:microsoft.com/office/officeart/2005/8/layout/pList2"/>
    <dgm:cxn modelId="{8D223FE5-D1FC-4315-827E-8A061B6274F6}" type="presParOf" srcId="{864D3FFC-4EC3-4EF9-967A-B580086B257B}" destId="{B51E6AAC-A62E-420C-9C99-6E6CA7B21228}" srcOrd="2" destOrd="0" presId="urn:microsoft.com/office/officeart/2005/8/layout/pList2"/>
    <dgm:cxn modelId="{F71E82FA-489D-4198-AD04-AE0992575BCE}" type="presParOf" srcId="{B51E6AAC-A62E-420C-9C99-6E6CA7B21228}" destId="{7A4EC23D-6D36-478E-BDE8-95E78676A876}" srcOrd="0" destOrd="0" presId="urn:microsoft.com/office/officeart/2005/8/layout/pList2"/>
    <dgm:cxn modelId="{B6A5D5B0-0769-43BF-9AB7-E43B427F329A}" type="presParOf" srcId="{B51E6AAC-A62E-420C-9C99-6E6CA7B21228}" destId="{AEEE6F03-0B99-477E-93A7-100CE80658AE}" srcOrd="1" destOrd="0" presId="urn:microsoft.com/office/officeart/2005/8/layout/pList2"/>
    <dgm:cxn modelId="{5355FAE2-81A7-4A02-826B-AFE54BB60611}" type="presParOf" srcId="{B51E6AAC-A62E-420C-9C99-6E6CA7B21228}" destId="{7F57F07D-F8BD-4FCC-99AD-BAA376CF3640}" srcOrd="2" destOrd="0" presId="urn:microsoft.com/office/officeart/2005/8/layout/pList2"/>
    <dgm:cxn modelId="{D0BDDC78-830A-4B1B-8D74-2C598292460C}" type="presParOf" srcId="{864D3FFC-4EC3-4EF9-967A-B580086B257B}" destId="{CAF8C2E9-15EA-47A1-B3A8-5A8ED71967BB}" srcOrd="3" destOrd="0" presId="urn:microsoft.com/office/officeart/2005/8/layout/pList2"/>
    <dgm:cxn modelId="{4A7A7305-99F7-4607-8B06-1D533539DB4B}" type="presParOf" srcId="{864D3FFC-4EC3-4EF9-967A-B580086B257B}" destId="{0917C586-9915-42EB-B087-FF99153EAAB4}" srcOrd="4" destOrd="0" presId="urn:microsoft.com/office/officeart/2005/8/layout/pList2"/>
    <dgm:cxn modelId="{36B1F92B-9E29-41F2-9874-2A177F879332}" type="presParOf" srcId="{0917C586-9915-42EB-B087-FF99153EAAB4}" destId="{10749394-25FA-4C6C-9238-5B03957B43E1}" srcOrd="0" destOrd="0" presId="urn:microsoft.com/office/officeart/2005/8/layout/pList2"/>
    <dgm:cxn modelId="{DF195649-5FB4-4EAA-82EC-35AD84A5CF69}" type="presParOf" srcId="{0917C586-9915-42EB-B087-FF99153EAAB4}" destId="{BCC7827A-AE3B-4EBD-81FA-8A9BD1F982A1}" srcOrd="1" destOrd="0" presId="urn:microsoft.com/office/officeart/2005/8/layout/pList2"/>
    <dgm:cxn modelId="{ED83BFB0-2FD4-4553-852A-878E7938584D}" type="presParOf" srcId="{0917C586-9915-42EB-B087-FF99153EAAB4}" destId="{FA1DFB90-2A86-4BDE-9C9D-6C2867F31815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E8B2D7-FE6B-41BB-97CB-D2552908ACE8}">
      <dsp:nvSpPr>
        <dsp:cNvPr id="0" name=""/>
        <dsp:cNvSpPr/>
      </dsp:nvSpPr>
      <dsp:spPr>
        <a:xfrm>
          <a:off x="0" y="0"/>
          <a:ext cx="4552949" cy="1165860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8E8460E-0C4E-4978-9EE3-7F0CAA3414F1}">
      <dsp:nvSpPr>
        <dsp:cNvPr id="0" name=""/>
        <dsp:cNvSpPr/>
      </dsp:nvSpPr>
      <dsp:spPr>
        <a:xfrm>
          <a:off x="136588" y="155447"/>
          <a:ext cx="1337429" cy="854964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8000" b="-2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FCE007D-5AF4-4497-B7F7-4990FC60C74E}">
      <dsp:nvSpPr>
        <dsp:cNvPr id="0" name=""/>
        <dsp:cNvSpPr/>
      </dsp:nvSpPr>
      <dsp:spPr>
        <a:xfrm rot="10800000">
          <a:off x="136588" y="1165859"/>
          <a:ext cx="1337429" cy="1424940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chemeClr val="tx1"/>
              </a:solidFill>
            </a:rPr>
            <a:t>What you </a:t>
          </a:r>
          <a:r>
            <a:rPr lang="en-US" sz="1200" b="1" i="1" kern="1200">
              <a:solidFill>
                <a:schemeClr val="tx1"/>
              </a:solidFill>
            </a:rPr>
            <a:t>know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Password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Pin Number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Pattern</a:t>
          </a:r>
        </a:p>
      </dsp:txBody>
      <dsp:txXfrm rot="10800000">
        <a:off x="177719" y="1165859"/>
        <a:ext cx="1255167" cy="1383809"/>
      </dsp:txXfrm>
    </dsp:sp>
    <dsp:sp modelId="{7F57F07D-F8BD-4FCC-99AD-BAA376CF3640}">
      <dsp:nvSpPr>
        <dsp:cNvPr id="0" name=""/>
        <dsp:cNvSpPr/>
      </dsp:nvSpPr>
      <dsp:spPr>
        <a:xfrm>
          <a:off x="1607760" y="155447"/>
          <a:ext cx="1337429" cy="854964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4EC23D-6D36-478E-BDE8-95E78676A876}">
      <dsp:nvSpPr>
        <dsp:cNvPr id="0" name=""/>
        <dsp:cNvSpPr/>
      </dsp:nvSpPr>
      <dsp:spPr>
        <a:xfrm rot="10800000">
          <a:off x="1607760" y="1165859"/>
          <a:ext cx="1337429" cy="1424940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5505871"/>
            <a:satOff val="23394"/>
            <a:lumOff val="627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chemeClr val="tx1"/>
              </a:solidFill>
            </a:rPr>
            <a:t>What </a:t>
          </a:r>
          <a:r>
            <a:rPr lang="en-US" sz="1200" b="1" kern="1200" dirty="0">
              <a:solidFill>
                <a:schemeClr val="tx1"/>
              </a:solidFill>
            </a:rPr>
            <a:t>you </a:t>
          </a:r>
          <a:r>
            <a:rPr lang="en-US" sz="1200" b="1" i="1" kern="1200" dirty="0" smtClean="0">
              <a:solidFill>
                <a:schemeClr val="tx1"/>
              </a:solidFill>
            </a:rPr>
            <a:t>have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Smart Card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Token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Mobile Phone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ATM Card</a:t>
          </a:r>
          <a:endParaRPr lang="en-US" sz="1200" kern="1200"/>
        </a:p>
      </dsp:txBody>
      <dsp:txXfrm rot="10800000">
        <a:off x="1648891" y="1165859"/>
        <a:ext cx="1255167" cy="1383809"/>
      </dsp:txXfrm>
    </dsp:sp>
    <dsp:sp modelId="{FA1DFB90-2A86-4BDE-9C9D-6C2867F31815}">
      <dsp:nvSpPr>
        <dsp:cNvPr id="0" name=""/>
        <dsp:cNvSpPr/>
      </dsp:nvSpPr>
      <dsp:spPr>
        <a:xfrm>
          <a:off x="3078932" y="155447"/>
          <a:ext cx="1337429" cy="854964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000" b="-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749394-25FA-4C6C-9238-5B03957B43E1}">
      <dsp:nvSpPr>
        <dsp:cNvPr id="0" name=""/>
        <dsp:cNvSpPr/>
      </dsp:nvSpPr>
      <dsp:spPr>
        <a:xfrm rot="10800000">
          <a:off x="3078932" y="1165859"/>
          <a:ext cx="1337429" cy="1424940"/>
        </a:xfrm>
        <a:prstGeom prst="round2SameRect">
          <a:avLst>
            <a:gd name="adj1" fmla="val 10500"/>
            <a:gd name="adj2" fmla="val 0"/>
          </a:avLst>
        </a:prstGeom>
        <a:solidFill>
          <a:schemeClr val="accent5">
            <a:hueOff val="11011741"/>
            <a:satOff val="46788"/>
            <a:lumOff val="12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chemeClr val="tx1"/>
              </a:solidFill>
            </a:rPr>
            <a:t>Who you </a:t>
          </a:r>
          <a:r>
            <a:rPr lang="en-US" sz="1200" b="1" i="1" kern="1200" dirty="0" smtClean="0">
              <a:solidFill>
                <a:schemeClr val="tx1"/>
              </a:solidFill>
            </a:rPr>
            <a:t>are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Fingerprint Scan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dirty="0" smtClean="0"/>
            <a:t>Retinal Scan</a:t>
          </a:r>
          <a:endParaRPr lang="en-US" sz="1200" kern="1200"/>
        </a:p>
      </dsp:txBody>
      <dsp:txXfrm rot="10800000">
        <a:off x="3120063" y="1165859"/>
        <a:ext cx="1255167" cy="13838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C Standard Theme">
  <a:themeElements>
    <a:clrScheme name="onguard">
      <a:dk1>
        <a:sysClr val="windowText" lastClr="000000"/>
      </a:dk1>
      <a:lt1>
        <a:sysClr val="window" lastClr="FFFFFF"/>
      </a:lt1>
      <a:dk2>
        <a:srgbClr val="555555"/>
      </a:dk2>
      <a:lt2>
        <a:srgbClr val="EEECE1"/>
      </a:lt2>
      <a:accent1>
        <a:srgbClr val="555555"/>
      </a:accent1>
      <a:accent2>
        <a:srgbClr val="F8B14D"/>
      </a:accent2>
      <a:accent3>
        <a:srgbClr val="F8B14D"/>
      </a:accent3>
      <a:accent4>
        <a:srgbClr val="AFCA24"/>
      </a:accent4>
      <a:accent5>
        <a:srgbClr val="727272"/>
      </a:accent5>
      <a:accent6>
        <a:srgbClr val="5FBFC5"/>
      </a:accent6>
      <a:hlink>
        <a:srgbClr val="3FCFD5"/>
      </a:hlink>
      <a:folHlink>
        <a:srgbClr val="F8B14D"/>
      </a:folHlink>
    </a:clrScheme>
    <a:fontScheme name="Custom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Handout Title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OnGuardHandout.dotx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OnGuard Security Awareness</vt:lpstr>
    </vt:vector>
  </TitlesOfParts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OnGuard Security Awareness</dc:title>
  <dc:subject>Multi-factor Authentication</dc:subject>
  <dc:creator/>
  <cp:lastModifiedBy/>
  <cp:revision>1</cp:revision>
  <dcterms:created xsi:type="dcterms:W3CDTF">2013-12-16T16:31:00Z</dcterms:created>
  <dcterms:modified xsi:type="dcterms:W3CDTF">2013-12-16T16:31:00Z</dcterms:modified>
  <cp:category>Handout</cp:category>
</cp:coreProperties>
</file>